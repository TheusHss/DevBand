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4E9A" w:rsidRPr="008A36BD" w:rsidRDefault="00675A1B">
      <w:pPr>
        <w:pStyle w:val="Ttulo1"/>
        <w:rPr>
          <w:lang w:val="pt-BR"/>
        </w:rPr>
      </w:pPr>
      <w:sdt>
        <w:sdtPr>
          <w:rPr>
            <w:lang w:val="pt-BR"/>
          </w:rPr>
          <w:alias w:val="Insira o nome da organização:"/>
          <w:tag w:val=""/>
          <w:id w:val="1410501846"/>
          <w:placeholder>
            <w:docPart w:val="6F20F8B35B0E440193C782D723A5BADA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15:appearance w15:val="hidden"/>
          <w:text w:multiLine="1"/>
        </w:sdtPr>
        <w:sdtEndPr/>
        <w:sdtContent>
          <w:proofErr w:type="spellStart"/>
          <w:r w:rsidR="00BB0EAA">
            <w:rPr>
              <w:lang w:val="pt-BR"/>
            </w:rPr>
            <w:t>DevBand</w:t>
          </w:r>
          <w:proofErr w:type="spellEnd"/>
        </w:sdtContent>
      </w:sdt>
    </w:p>
    <w:p w:rsidR="00934E9A" w:rsidRPr="008A36BD" w:rsidRDefault="00675A1B">
      <w:pPr>
        <w:pStyle w:val="Ttulo2"/>
        <w:rPr>
          <w:lang w:val="pt-BR"/>
        </w:rPr>
      </w:pPr>
      <w:sdt>
        <w:sdtPr>
          <w:rPr>
            <w:lang w:val="pt-BR"/>
          </w:rPr>
          <w:alias w:val="Atas da reunião:"/>
          <w:tag w:val="Atas da reunião:"/>
          <w:id w:val="-953250788"/>
          <w:placeholder>
            <w:docPart w:val="D4C849A28DEE4CA69688A077FF347C51"/>
          </w:placeholder>
          <w:temporary/>
          <w:showingPlcHdr/>
          <w15:appearance w15:val="hidden"/>
        </w:sdtPr>
        <w:sdtEndPr/>
        <w:sdtContent>
          <w:r w:rsidR="006B1778" w:rsidRPr="008A36BD">
            <w:rPr>
              <w:lang w:val="pt-BR" w:bidi="pt-BR"/>
            </w:rPr>
            <w:t>Ata da reunião</w:t>
          </w:r>
        </w:sdtContent>
      </w:sdt>
    </w:p>
    <w:p w:rsidR="00934E9A" w:rsidRPr="008A36BD" w:rsidRDefault="00675A1B">
      <w:pPr>
        <w:pStyle w:val="Data"/>
        <w:rPr>
          <w:lang w:val="pt-BR"/>
        </w:rPr>
      </w:pPr>
      <w:sdt>
        <w:sdtPr>
          <w:rPr>
            <w:lang w:val="pt-BR"/>
          </w:rPr>
          <w:alias w:val="Insira a data da reunião:"/>
          <w:tag w:val=""/>
          <w:id w:val="373818028"/>
          <w:placeholder>
            <w:docPart w:val="D83386662D4D4FA4A4C4837B487AB169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/>
        </w:sdtPr>
        <w:sdtEndPr/>
        <w:sdtContent>
          <w:r w:rsidR="00F03FB3">
            <w:rPr>
              <w:lang w:val="pt-BR"/>
            </w:rPr>
            <w:t>06</w:t>
          </w:r>
          <w:r w:rsidR="00F92DBA">
            <w:rPr>
              <w:lang w:val="pt-BR"/>
            </w:rPr>
            <w:t>/10/2020</w:t>
          </w:r>
        </w:sdtContent>
      </w:sdt>
    </w:p>
    <w:tbl>
      <w:tblPr>
        <w:tblW w:w="904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ista de participantes presentes e data, hora e local da reunião próxima"/>
      </w:tblPr>
      <w:tblGrid>
        <w:gridCol w:w="2070"/>
        <w:gridCol w:w="6975"/>
      </w:tblGrid>
      <w:tr w:rsidR="00934E9A" w:rsidRPr="008A36BD" w:rsidTr="00226349">
        <w:sdt>
          <w:sdtPr>
            <w:rPr>
              <w:lang w:val="pt-BR"/>
            </w:rPr>
            <w:alias w:val="Presenças:"/>
            <w:tag w:val="Presenças:"/>
            <w:id w:val="1219014275"/>
            <w:placeholder>
              <w:docPart w:val="D7806B98010F490597C9564637E01D8C"/>
            </w:placeholder>
            <w:temporary/>
            <w:showingPlcHdr/>
            <w15:appearance w15:val="hidden"/>
          </w:sdtPr>
          <w:sdtEndPr/>
          <w:sdtContent>
            <w:tc>
              <w:tcPr>
                <w:tcW w:w="2070" w:type="dxa"/>
              </w:tcPr>
              <w:p w:rsidR="00934E9A" w:rsidRPr="008A36BD" w:rsidRDefault="006B1778">
                <w:pPr>
                  <w:pStyle w:val="SemEspaamento"/>
                  <w:rPr>
                    <w:lang w:val="pt-BR"/>
                  </w:rPr>
                </w:pPr>
                <w:r w:rsidRPr="008A36BD">
                  <w:rPr>
                    <w:lang w:val="pt-BR" w:bidi="pt-BR"/>
                  </w:rPr>
                  <w:t>Presenças:</w:t>
                </w:r>
              </w:p>
            </w:tc>
          </w:sdtContent>
        </w:sdt>
        <w:tc>
          <w:tcPr>
            <w:tcW w:w="6975" w:type="dxa"/>
          </w:tcPr>
          <w:p w:rsidR="00F92DBA" w:rsidRDefault="00F92DBA" w:rsidP="00F92DBA">
            <w:pPr>
              <w:pStyle w:val="SemEspaamento"/>
              <w:rPr>
                <w:lang w:val="pt-BR"/>
              </w:rPr>
            </w:pPr>
            <w:r>
              <w:rPr>
                <w:lang w:val="pt-BR"/>
              </w:rPr>
              <w:t xml:space="preserve">Carlos Gomes, Matheus Henrique, </w:t>
            </w:r>
            <w:proofErr w:type="spellStart"/>
            <w:r>
              <w:rPr>
                <w:lang w:val="pt-BR"/>
              </w:rPr>
              <w:t>Hanan</w:t>
            </w:r>
            <w:proofErr w:type="spellEnd"/>
            <w:r>
              <w:rPr>
                <w:lang w:val="pt-BR"/>
              </w:rPr>
              <w:t xml:space="preserve"> Ortiz, </w:t>
            </w:r>
            <w:proofErr w:type="spellStart"/>
            <w:r>
              <w:rPr>
                <w:lang w:val="pt-BR"/>
              </w:rPr>
              <w:t>Valmor</w:t>
            </w:r>
            <w:proofErr w:type="spellEnd"/>
            <w:r>
              <w:rPr>
                <w:lang w:val="pt-BR"/>
              </w:rPr>
              <w:t xml:space="preserve"> Machado, </w:t>
            </w:r>
          </w:p>
          <w:p w:rsidR="00934E9A" w:rsidRDefault="00F92DBA" w:rsidP="00F92DBA">
            <w:pPr>
              <w:pStyle w:val="SemEspaamento"/>
              <w:rPr>
                <w:lang w:val="pt-BR"/>
              </w:rPr>
            </w:pPr>
            <w:r>
              <w:rPr>
                <w:lang w:val="pt-BR"/>
              </w:rPr>
              <w:t>Victor Veniti, Wesley Oliveira.</w:t>
            </w:r>
          </w:p>
          <w:p w:rsidR="00F92DBA" w:rsidRPr="008A36BD" w:rsidRDefault="00F92DBA" w:rsidP="00F92DBA">
            <w:pPr>
              <w:pStyle w:val="SemEspaamento"/>
              <w:rPr>
                <w:lang w:val="pt-BR"/>
              </w:rPr>
            </w:pPr>
          </w:p>
        </w:tc>
      </w:tr>
    </w:tbl>
    <w:p w:rsidR="00934E9A" w:rsidRPr="008A36BD" w:rsidRDefault="00675A1B">
      <w:pPr>
        <w:pStyle w:val="Numerada"/>
        <w:rPr>
          <w:lang w:val="pt-BR"/>
        </w:rPr>
      </w:pPr>
      <w:sdt>
        <w:sdtPr>
          <w:rPr>
            <w:lang w:val="pt-BR"/>
          </w:rPr>
          <w:alias w:val="Comunicados:"/>
          <w:tag w:val="Comunicados:"/>
          <w:id w:val="-1296670475"/>
          <w:placeholder>
            <w:docPart w:val="95395320AEC34CE787EF158D1EA05AD5"/>
          </w:placeholder>
          <w:temporary/>
          <w:showingPlcHdr/>
          <w15:appearance w15:val="hidden"/>
        </w:sdtPr>
        <w:sdtEndPr/>
        <w:sdtContent>
          <w:r w:rsidR="006B1778" w:rsidRPr="008A36BD">
            <w:rPr>
              <w:lang w:val="pt-BR" w:bidi="pt-BR"/>
            </w:rPr>
            <w:t>Comunicados</w:t>
          </w:r>
        </w:sdtContent>
      </w:sdt>
    </w:p>
    <w:p w:rsidR="00051956" w:rsidRPr="00051956" w:rsidRDefault="00051956" w:rsidP="00051956">
      <w:pPr>
        <w:pStyle w:val="Recuonormal"/>
        <w:rPr>
          <w:lang w:val="pt-BR"/>
        </w:rPr>
      </w:pPr>
      <w:r>
        <w:rPr>
          <w:lang w:val="pt-BR"/>
        </w:rPr>
        <w:t>- Criação do protótipo do site dia 13/10</w:t>
      </w:r>
      <w:r>
        <w:rPr>
          <w:u w:val="single"/>
          <w:lang w:val="pt-BR"/>
        </w:rPr>
        <w:t xml:space="preserve"> </w:t>
      </w:r>
    </w:p>
    <w:p w:rsidR="00934E9A" w:rsidRPr="008A36BD" w:rsidRDefault="00675A1B">
      <w:pPr>
        <w:pStyle w:val="Numerada"/>
        <w:rPr>
          <w:lang w:val="pt-BR"/>
        </w:rPr>
      </w:pPr>
      <w:sdt>
        <w:sdtPr>
          <w:rPr>
            <w:lang w:val="pt-BR"/>
          </w:rPr>
          <w:alias w:val="Discussão:"/>
          <w:tag w:val="Discussão:"/>
          <w:id w:val="1971398252"/>
          <w:placeholder>
            <w:docPart w:val="BB69C8BA813A4E8889ABBC3252CC2C4E"/>
          </w:placeholder>
          <w:temporary/>
          <w:showingPlcHdr/>
          <w15:appearance w15:val="hidden"/>
        </w:sdtPr>
        <w:sdtEndPr/>
        <w:sdtContent>
          <w:r w:rsidR="006A2514" w:rsidRPr="008A36BD">
            <w:rPr>
              <w:lang w:val="pt-BR" w:bidi="pt-BR"/>
            </w:rPr>
            <w:t>Discussão</w:t>
          </w:r>
        </w:sdtContent>
      </w:sdt>
    </w:p>
    <w:p w:rsidR="00934E9A" w:rsidRDefault="005A5EBC">
      <w:pPr>
        <w:pStyle w:val="Recuonormal"/>
        <w:rPr>
          <w:lang w:val="pt-BR"/>
        </w:rPr>
      </w:pPr>
      <w:r>
        <w:rPr>
          <w:lang w:val="pt-BR"/>
        </w:rPr>
        <w:t>Foi criado modelo conceitual da parte de banco de dados incluímos as tabelas:</w:t>
      </w:r>
    </w:p>
    <w:p w:rsidR="005A5EBC" w:rsidRPr="00BB0EAA" w:rsidRDefault="005A5EBC">
      <w:pPr>
        <w:pStyle w:val="Recuonormal"/>
        <w:rPr>
          <w:b/>
          <w:sz w:val="24"/>
          <w:szCs w:val="24"/>
          <w:lang w:val="pt-BR"/>
        </w:rPr>
      </w:pPr>
      <w:r w:rsidRPr="00BB0EAA">
        <w:rPr>
          <w:b/>
          <w:sz w:val="24"/>
          <w:szCs w:val="24"/>
          <w:lang w:val="pt-BR"/>
        </w:rPr>
        <w:t>-Laboratório</w:t>
      </w:r>
      <w:r w:rsidR="00BB0EAA">
        <w:rPr>
          <w:b/>
          <w:sz w:val="24"/>
          <w:szCs w:val="24"/>
          <w:lang w:val="pt-BR"/>
        </w:rPr>
        <w:t xml:space="preserve"> </w:t>
      </w:r>
      <w:proofErr w:type="gramStart"/>
      <w:r w:rsidR="00BB0EAA">
        <w:rPr>
          <w:b/>
          <w:sz w:val="24"/>
          <w:szCs w:val="24"/>
          <w:lang w:val="pt-BR"/>
        </w:rPr>
        <w:t xml:space="preserve">( </w:t>
      </w:r>
      <w:r w:rsidR="00BB0EAA">
        <w:rPr>
          <w:b/>
          <w:sz w:val="20"/>
          <w:lang w:val="pt-BR"/>
        </w:rPr>
        <w:t>(</w:t>
      </w:r>
      <w:proofErr w:type="gramEnd"/>
      <w:r w:rsidR="00BB0EAA">
        <w:rPr>
          <w:b/>
          <w:sz w:val="20"/>
          <w:lang w:val="pt-BR"/>
        </w:rPr>
        <w:t xml:space="preserve">usuário 1,1), (empresa 1,n), (sensor 1,1) </w:t>
      </w:r>
      <w:r w:rsidR="00BB0EAA">
        <w:rPr>
          <w:b/>
          <w:sz w:val="24"/>
          <w:szCs w:val="24"/>
          <w:lang w:val="pt-BR"/>
        </w:rPr>
        <w:t>)</w:t>
      </w:r>
    </w:p>
    <w:p w:rsidR="005A5EBC" w:rsidRPr="005A5EBC" w:rsidRDefault="005A5EBC">
      <w:pPr>
        <w:pStyle w:val="Recuonormal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000000"/>
          <w:shd w:val="clear" w:color="auto" w:fill="FFFFFF"/>
        </w:rPr>
        <w:t xml:space="preserve">• </w:t>
      </w:r>
      <w:r w:rsidRPr="005A5EBC">
        <w:rPr>
          <w:rFonts w:ascii="Arial" w:hAnsi="Arial" w:cs="Arial"/>
          <w:color w:val="000000"/>
          <w:sz w:val="18"/>
          <w:szCs w:val="18"/>
          <w:shd w:val="clear" w:color="auto" w:fill="FFFFFF"/>
        </w:rPr>
        <w:t>Id_Laboratorio</w:t>
      </w:r>
    </w:p>
    <w:p w:rsidR="005A5EBC" w:rsidRDefault="005A5EBC">
      <w:pPr>
        <w:pStyle w:val="Recuonormal"/>
        <w:rPr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/>
          <w:color w:val="000000"/>
          <w:shd w:val="clear" w:color="auto" w:fill="FFFFFF"/>
        </w:rPr>
        <w:t xml:space="preserve">• </w:t>
      </w:r>
      <w:r w:rsidRPr="005A5EBC">
        <w:rPr>
          <w:rFonts w:ascii="Arial" w:hAnsi="Arial" w:cs="Arial"/>
          <w:color w:val="000000"/>
          <w:sz w:val="18"/>
          <w:szCs w:val="18"/>
          <w:shd w:val="clear" w:color="auto" w:fill="FFFFFF"/>
        </w:rPr>
        <w:t>Nome_laboratorio</w:t>
      </w:r>
    </w:p>
    <w:p w:rsidR="005A5EBC" w:rsidRPr="005A5EBC" w:rsidRDefault="005A5EBC">
      <w:pPr>
        <w:pStyle w:val="Recuonormal"/>
        <w:rPr>
          <w:rFonts w:ascii="Arial" w:hAnsi="Arial" w:cs="Arial"/>
          <w:lang w:val="pt-BR"/>
        </w:rPr>
      </w:pPr>
      <w:r>
        <w:rPr>
          <w:rFonts w:ascii="Helvetica" w:hAnsi="Helvetica" w:cs="Helvetica"/>
          <w:color w:val="000000"/>
          <w:shd w:val="clear" w:color="auto" w:fill="FFFFFF"/>
        </w:rPr>
        <w:t xml:space="preserve">• </w:t>
      </w:r>
      <w:r w:rsidRPr="005A5EBC">
        <w:rPr>
          <w:rFonts w:ascii="Arial" w:hAnsi="Arial" w:cs="Arial"/>
          <w:color w:val="000000"/>
          <w:sz w:val="18"/>
          <w:szCs w:val="18"/>
          <w:shd w:val="clear" w:color="auto" w:fill="FFFFFF"/>
        </w:rPr>
        <w:t>Fk_empresa</w:t>
      </w:r>
    </w:p>
    <w:p w:rsidR="005A5EBC" w:rsidRDefault="005A5EBC">
      <w:pPr>
        <w:pStyle w:val="Recuonormal"/>
        <w:rPr>
          <w:lang w:val="pt-BR"/>
        </w:rPr>
      </w:pPr>
    </w:p>
    <w:p w:rsidR="005A5EBC" w:rsidRPr="00BB0EAA" w:rsidRDefault="005A5EBC">
      <w:pPr>
        <w:pStyle w:val="Recuonormal"/>
        <w:rPr>
          <w:b/>
          <w:sz w:val="20"/>
          <w:lang w:val="pt-BR"/>
        </w:rPr>
      </w:pPr>
      <w:r w:rsidRPr="00BB0EAA">
        <w:rPr>
          <w:b/>
          <w:sz w:val="24"/>
          <w:szCs w:val="24"/>
          <w:lang w:val="pt-BR"/>
        </w:rPr>
        <w:t>-</w:t>
      </w:r>
      <w:r w:rsidR="00BB0EAA" w:rsidRPr="00BB0EAA">
        <w:rPr>
          <w:b/>
          <w:sz w:val="24"/>
          <w:szCs w:val="24"/>
          <w:lang w:val="pt-BR"/>
        </w:rPr>
        <w:t xml:space="preserve">Usuário </w:t>
      </w:r>
      <w:r w:rsidR="00BB0EAA">
        <w:rPr>
          <w:b/>
          <w:sz w:val="24"/>
          <w:szCs w:val="24"/>
          <w:lang w:val="pt-BR"/>
        </w:rPr>
        <w:t>(</w:t>
      </w:r>
      <w:r w:rsidR="00BB0EAA">
        <w:rPr>
          <w:b/>
          <w:sz w:val="20"/>
          <w:lang w:val="pt-BR"/>
        </w:rPr>
        <w:t xml:space="preserve">Laboratório </w:t>
      </w:r>
      <w:r w:rsidR="00895295">
        <w:rPr>
          <w:b/>
          <w:sz w:val="20"/>
          <w:lang w:val="pt-BR"/>
        </w:rPr>
        <w:t>1, n</w:t>
      </w:r>
      <w:r w:rsidR="00C204C5">
        <w:rPr>
          <w:b/>
          <w:sz w:val="20"/>
          <w:lang w:val="pt-BR"/>
        </w:rPr>
        <w:t>)</w:t>
      </w:r>
    </w:p>
    <w:p w:rsidR="005A5EBC" w:rsidRDefault="005A5EBC">
      <w:pPr>
        <w:pStyle w:val="Recuonormal"/>
        <w:rPr>
          <w:rFonts w:ascii="Arial" w:hAnsi="Arial" w:cs="Arial"/>
          <w:color w:val="000000"/>
          <w:shd w:val="clear" w:color="auto" w:fill="FFFFFF"/>
        </w:rPr>
      </w:pPr>
      <w:r>
        <w:rPr>
          <w:rFonts w:ascii="Helvetica" w:hAnsi="Helvetica" w:cs="Helvetica"/>
          <w:color w:val="000000"/>
          <w:shd w:val="clear" w:color="auto" w:fill="FFFFFF"/>
        </w:rPr>
        <w:t>•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 w:rsidRPr="005A5EBC">
        <w:rPr>
          <w:rFonts w:ascii="Arial" w:hAnsi="Arial" w:cs="Arial"/>
          <w:color w:val="000000"/>
          <w:sz w:val="18"/>
          <w:szCs w:val="18"/>
          <w:shd w:val="clear" w:color="auto" w:fill="FFFFFF"/>
        </w:rPr>
        <w:t>id_usuario</w:t>
      </w:r>
    </w:p>
    <w:p w:rsidR="005A5EBC" w:rsidRDefault="005A5EBC">
      <w:pPr>
        <w:pStyle w:val="Recuonormal"/>
        <w:rPr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/>
          <w:color w:val="000000"/>
          <w:shd w:val="clear" w:color="auto" w:fill="FFFFFF"/>
        </w:rPr>
        <w:t xml:space="preserve">• </w:t>
      </w:r>
      <w:r w:rsidR="00BB0EAA" w:rsidRPr="00BB0EAA">
        <w:rPr>
          <w:rFonts w:ascii="Arial" w:hAnsi="Arial" w:cs="Arial"/>
          <w:color w:val="000000"/>
          <w:sz w:val="18"/>
          <w:szCs w:val="18"/>
          <w:shd w:val="clear" w:color="auto" w:fill="FFFFFF"/>
        </w:rPr>
        <w:t>e-mail</w:t>
      </w:r>
    </w:p>
    <w:p w:rsidR="00BB0EAA" w:rsidRDefault="00BB0EAA">
      <w:pPr>
        <w:pStyle w:val="Recuonormal"/>
        <w:rPr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/>
          <w:color w:val="000000"/>
          <w:shd w:val="clear" w:color="auto" w:fill="FFFFFF"/>
        </w:rPr>
        <w:t xml:space="preserve">• </w:t>
      </w:r>
      <w:r w:rsidRPr="00BB0EAA">
        <w:rPr>
          <w:rFonts w:ascii="Arial" w:hAnsi="Arial" w:cs="Arial"/>
          <w:color w:val="000000"/>
          <w:sz w:val="18"/>
          <w:szCs w:val="18"/>
          <w:shd w:val="clear" w:color="auto" w:fill="FFFFFF"/>
        </w:rPr>
        <w:t>senha</w:t>
      </w:r>
    </w:p>
    <w:p w:rsidR="00BB0EAA" w:rsidRDefault="00BB0EAA">
      <w:pPr>
        <w:pStyle w:val="Recuonormal"/>
        <w:rPr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/>
          <w:color w:val="000000"/>
          <w:shd w:val="clear" w:color="auto" w:fill="FFFFFF"/>
        </w:rPr>
        <w:t xml:space="preserve">• </w:t>
      </w:r>
      <w:r w:rsidRPr="00BB0EAA">
        <w:rPr>
          <w:rFonts w:ascii="Arial" w:hAnsi="Arial" w:cs="Arial"/>
          <w:color w:val="000000"/>
          <w:sz w:val="18"/>
          <w:szCs w:val="18"/>
          <w:shd w:val="clear" w:color="auto" w:fill="FFFFFF"/>
        </w:rPr>
        <w:t>fk_laboratorio</w:t>
      </w:r>
    </w:p>
    <w:p w:rsidR="00BB0EAA" w:rsidRDefault="00BB0EAA">
      <w:pPr>
        <w:pStyle w:val="Recuonormal"/>
        <w:rPr>
          <w:rFonts w:ascii="Arial" w:hAnsi="Arial" w:cs="Arial"/>
          <w:lang w:val="pt-BR"/>
        </w:rPr>
      </w:pPr>
    </w:p>
    <w:p w:rsidR="00BB0EAA" w:rsidRPr="005A5EBC" w:rsidRDefault="00BB0EAA">
      <w:pPr>
        <w:pStyle w:val="Recuonormal"/>
        <w:rPr>
          <w:rFonts w:ascii="Arial" w:hAnsi="Arial" w:cs="Arial"/>
          <w:lang w:val="pt-BR"/>
        </w:rPr>
      </w:pPr>
    </w:p>
    <w:p w:rsidR="005A5EBC" w:rsidRPr="00C204C5" w:rsidRDefault="005A5EBC">
      <w:pPr>
        <w:pStyle w:val="Recuonormal"/>
        <w:rPr>
          <w:b/>
          <w:sz w:val="24"/>
          <w:szCs w:val="24"/>
          <w:lang w:val="pt-BR"/>
        </w:rPr>
      </w:pPr>
      <w:r w:rsidRPr="00BB0EAA">
        <w:rPr>
          <w:b/>
          <w:sz w:val="24"/>
          <w:szCs w:val="24"/>
          <w:lang w:val="pt-BR"/>
        </w:rPr>
        <w:t>-Empresa</w:t>
      </w:r>
      <w:r w:rsidR="00C204C5">
        <w:rPr>
          <w:b/>
          <w:sz w:val="24"/>
          <w:szCs w:val="24"/>
          <w:lang w:val="pt-BR"/>
        </w:rPr>
        <w:t xml:space="preserve"> </w:t>
      </w:r>
      <w:proofErr w:type="gramStart"/>
      <w:r w:rsidR="00C204C5">
        <w:rPr>
          <w:b/>
          <w:sz w:val="24"/>
          <w:szCs w:val="24"/>
          <w:lang w:val="pt-BR"/>
        </w:rPr>
        <w:t xml:space="preserve">( </w:t>
      </w:r>
      <w:r w:rsidR="00C204C5">
        <w:rPr>
          <w:b/>
          <w:sz w:val="20"/>
          <w:lang w:val="pt-BR"/>
        </w:rPr>
        <w:t>Laboratório</w:t>
      </w:r>
      <w:proofErr w:type="gramEnd"/>
      <w:r w:rsidR="00C204C5">
        <w:rPr>
          <w:b/>
          <w:sz w:val="20"/>
          <w:lang w:val="pt-BR"/>
        </w:rPr>
        <w:t xml:space="preserve"> 1,1 </w:t>
      </w:r>
      <w:r w:rsidR="00C204C5">
        <w:rPr>
          <w:b/>
          <w:sz w:val="24"/>
          <w:szCs w:val="24"/>
          <w:lang w:val="pt-BR"/>
        </w:rPr>
        <w:t>)</w:t>
      </w:r>
    </w:p>
    <w:p w:rsidR="00BB0EAA" w:rsidRPr="00BB0EAA" w:rsidRDefault="00BB0EAA">
      <w:pPr>
        <w:pStyle w:val="Recuonormal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000000"/>
          <w:shd w:val="clear" w:color="auto" w:fill="FFFFFF"/>
        </w:rPr>
        <w:t xml:space="preserve">•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Id_empresa</w:t>
      </w:r>
    </w:p>
    <w:p w:rsidR="00BB0EAA" w:rsidRPr="00BB0EAA" w:rsidRDefault="00BB0EAA">
      <w:pPr>
        <w:pStyle w:val="Recuonormal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000000"/>
          <w:shd w:val="clear" w:color="auto" w:fill="FFFFFF"/>
        </w:rPr>
        <w:t xml:space="preserve">•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cnpj</w:t>
      </w:r>
    </w:p>
    <w:p w:rsidR="00BB0EAA" w:rsidRDefault="00BB0EAA">
      <w:pPr>
        <w:pStyle w:val="Recuonormal"/>
        <w:rPr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/>
          <w:color w:val="000000"/>
          <w:shd w:val="clear" w:color="auto" w:fill="FFFFFF"/>
        </w:rPr>
        <w:t xml:space="preserve">• </w:t>
      </w:r>
      <w:r w:rsidRPr="00BB0EAA">
        <w:rPr>
          <w:rFonts w:ascii="Arial" w:hAnsi="Arial" w:cs="Arial"/>
          <w:color w:val="000000"/>
          <w:sz w:val="18"/>
          <w:szCs w:val="18"/>
          <w:shd w:val="clear" w:color="auto" w:fill="FFFFFF"/>
        </w:rPr>
        <w:t>razão_social</w:t>
      </w:r>
    </w:p>
    <w:p w:rsidR="00BB0EAA" w:rsidRDefault="00BB0EAA">
      <w:pPr>
        <w:pStyle w:val="Recuonormal"/>
        <w:rPr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/>
          <w:color w:val="000000"/>
          <w:shd w:val="clear" w:color="auto" w:fill="FFFFFF"/>
        </w:rPr>
        <w:t xml:space="preserve">• </w:t>
      </w:r>
      <w:r w:rsidRPr="00BB0EAA">
        <w:rPr>
          <w:rFonts w:ascii="Arial" w:hAnsi="Arial" w:cs="Arial"/>
          <w:color w:val="000000"/>
          <w:sz w:val="18"/>
          <w:szCs w:val="18"/>
          <w:shd w:val="clear" w:color="auto" w:fill="FFFFFF"/>
        </w:rPr>
        <w:t>nome_fantasia</w:t>
      </w:r>
    </w:p>
    <w:p w:rsidR="00BB0EAA" w:rsidRDefault="00BB0EAA">
      <w:pPr>
        <w:pStyle w:val="Recuonormal"/>
        <w:rPr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/>
          <w:color w:val="000000"/>
          <w:shd w:val="clear" w:color="auto" w:fill="FFFFFF"/>
        </w:rPr>
        <w:t xml:space="preserve">• </w:t>
      </w:r>
      <w:r w:rsidRPr="00BB0EAA">
        <w:rPr>
          <w:rFonts w:ascii="Arial" w:hAnsi="Arial" w:cs="Arial"/>
          <w:color w:val="000000"/>
          <w:sz w:val="18"/>
          <w:szCs w:val="18"/>
          <w:shd w:val="clear" w:color="auto" w:fill="FFFFFF"/>
        </w:rPr>
        <w:t>e-mail</w:t>
      </w:r>
    </w:p>
    <w:p w:rsidR="00BB0EAA" w:rsidRDefault="00BB0EAA">
      <w:pPr>
        <w:pStyle w:val="Recuonormal"/>
        <w:rPr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/>
          <w:color w:val="000000"/>
          <w:shd w:val="clear" w:color="auto" w:fill="FFFFFF"/>
        </w:rPr>
        <w:t xml:space="preserve">• </w:t>
      </w:r>
      <w:r w:rsidRPr="00BB0EAA">
        <w:rPr>
          <w:rFonts w:ascii="Arial" w:hAnsi="Arial" w:cs="Arial"/>
          <w:color w:val="000000"/>
          <w:sz w:val="18"/>
          <w:szCs w:val="18"/>
          <w:shd w:val="clear" w:color="auto" w:fill="FFFFFF"/>
        </w:rPr>
        <w:t>senha</w:t>
      </w:r>
    </w:p>
    <w:p w:rsidR="00BB0EAA" w:rsidRDefault="00BB0EAA">
      <w:pPr>
        <w:pStyle w:val="Recuonormal"/>
        <w:rPr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/>
          <w:color w:val="000000"/>
          <w:shd w:val="clear" w:color="auto" w:fill="FFFFFF"/>
        </w:rPr>
        <w:t xml:space="preserve">• </w:t>
      </w:r>
      <w:r w:rsidRPr="00BB0EAA">
        <w:rPr>
          <w:rFonts w:ascii="Arial" w:hAnsi="Arial" w:cs="Arial"/>
          <w:color w:val="000000"/>
          <w:sz w:val="18"/>
          <w:szCs w:val="18"/>
          <w:shd w:val="clear" w:color="auto" w:fill="FFFFFF"/>
        </w:rPr>
        <w:t>endereço</w:t>
      </w:r>
    </w:p>
    <w:p w:rsidR="00BB0EAA" w:rsidRDefault="00BB0EAA">
      <w:pPr>
        <w:pStyle w:val="Recuonormal"/>
        <w:rPr>
          <w:lang w:val="pt-BR"/>
        </w:rPr>
      </w:pPr>
    </w:p>
    <w:p w:rsidR="00BB0EAA" w:rsidRDefault="00BB0EAA">
      <w:pPr>
        <w:pStyle w:val="Recuonormal"/>
        <w:rPr>
          <w:lang w:val="pt-BR"/>
        </w:rPr>
      </w:pPr>
    </w:p>
    <w:p w:rsidR="00BB0EAA" w:rsidRPr="00C204C5" w:rsidRDefault="005A5EBC" w:rsidP="00BB0EAA">
      <w:pPr>
        <w:pStyle w:val="Recuonormal"/>
        <w:rPr>
          <w:b/>
          <w:sz w:val="24"/>
          <w:szCs w:val="24"/>
          <w:lang w:val="pt-BR"/>
        </w:rPr>
      </w:pPr>
      <w:r w:rsidRPr="00BB0EAA">
        <w:rPr>
          <w:b/>
          <w:sz w:val="24"/>
          <w:szCs w:val="24"/>
          <w:lang w:val="pt-BR"/>
        </w:rPr>
        <w:lastRenderedPageBreak/>
        <w:t>-Sensor</w:t>
      </w:r>
      <w:r w:rsidR="00C204C5">
        <w:rPr>
          <w:b/>
          <w:sz w:val="24"/>
          <w:szCs w:val="24"/>
          <w:lang w:val="pt-BR"/>
        </w:rPr>
        <w:t xml:space="preserve"> </w:t>
      </w:r>
      <w:proofErr w:type="gramStart"/>
      <w:r w:rsidR="00C204C5">
        <w:rPr>
          <w:b/>
          <w:sz w:val="24"/>
          <w:szCs w:val="24"/>
          <w:lang w:val="pt-BR"/>
        </w:rPr>
        <w:t xml:space="preserve">( </w:t>
      </w:r>
      <w:r w:rsidR="00C204C5">
        <w:rPr>
          <w:b/>
          <w:sz w:val="20"/>
          <w:lang w:val="pt-BR"/>
        </w:rPr>
        <w:t>(</w:t>
      </w:r>
      <w:proofErr w:type="gramEnd"/>
      <w:r w:rsidR="00C204C5">
        <w:rPr>
          <w:b/>
          <w:sz w:val="20"/>
          <w:lang w:val="pt-BR"/>
        </w:rPr>
        <w:t xml:space="preserve">laboratório 1,n) (Registros 1,1) </w:t>
      </w:r>
      <w:r w:rsidR="00C204C5">
        <w:rPr>
          <w:b/>
          <w:sz w:val="24"/>
          <w:szCs w:val="24"/>
          <w:lang w:val="pt-BR"/>
        </w:rPr>
        <w:t>)</w:t>
      </w:r>
    </w:p>
    <w:p w:rsidR="00BB0EAA" w:rsidRDefault="00BB0EAA" w:rsidP="00BB0EAA">
      <w:pPr>
        <w:pStyle w:val="Recuonormal"/>
        <w:rPr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/>
          <w:color w:val="000000"/>
          <w:shd w:val="clear" w:color="auto" w:fill="FFFFFF"/>
        </w:rPr>
        <w:t xml:space="preserve">• </w:t>
      </w:r>
      <w:r w:rsidRPr="00BB0EAA">
        <w:rPr>
          <w:rFonts w:ascii="Arial" w:hAnsi="Arial" w:cs="Arial"/>
          <w:color w:val="000000"/>
          <w:sz w:val="18"/>
          <w:szCs w:val="18"/>
          <w:shd w:val="clear" w:color="auto" w:fill="FFFFFF"/>
        </w:rPr>
        <w:t>id_sensor</w:t>
      </w:r>
    </w:p>
    <w:p w:rsidR="00BB0EAA" w:rsidRDefault="00BB0EAA" w:rsidP="00BB0EAA">
      <w:pPr>
        <w:pStyle w:val="Recuonormal"/>
        <w:rPr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/>
          <w:color w:val="000000"/>
          <w:shd w:val="clear" w:color="auto" w:fill="FFFFFF"/>
        </w:rPr>
        <w:t xml:space="preserve">• </w:t>
      </w:r>
      <w:r w:rsidRPr="00BB0EAA">
        <w:rPr>
          <w:rFonts w:ascii="Arial" w:hAnsi="Arial" w:cs="Arial"/>
          <w:color w:val="000000"/>
          <w:sz w:val="18"/>
          <w:szCs w:val="18"/>
          <w:shd w:val="clear" w:color="auto" w:fill="FFFFFF"/>
        </w:rPr>
        <w:t>nome_sensor</w:t>
      </w:r>
    </w:p>
    <w:p w:rsidR="00BB0EAA" w:rsidRDefault="00BB0EAA" w:rsidP="00BB0EAA">
      <w:pPr>
        <w:pStyle w:val="Recuonormal"/>
        <w:rPr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/>
          <w:color w:val="000000"/>
          <w:shd w:val="clear" w:color="auto" w:fill="FFFFFF"/>
        </w:rPr>
        <w:t xml:space="preserve">• </w:t>
      </w:r>
      <w:r w:rsidRPr="00BB0EAA">
        <w:rPr>
          <w:rFonts w:ascii="Arial" w:hAnsi="Arial" w:cs="Arial"/>
          <w:color w:val="000000"/>
          <w:sz w:val="18"/>
          <w:szCs w:val="18"/>
          <w:shd w:val="clear" w:color="auto" w:fill="FFFFFF"/>
        </w:rPr>
        <w:t>fk_laboratorio</w:t>
      </w:r>
    </w:p>
    <w:p w:rsidR="00BB0EAA" w:rsidRDefault="00BB0EAA" w:rsidP="00BB0EAA">
      <w:pPr>
        <w:pStyle w:val="Recuonormal"/>
        <w:rPr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/>
          <w:color w:val="000000"/>
          <w:shd w:val="clear" w:color="auto" w:fill="FFFFFF"/>
        </w:rPr>
        <w:t xml:space="preserve">• </w:t>
      </w:r>
      <w:r w:rsidRPr="00BB0EAA">
        <w:rPr>
          <w:rFonts w:ascii="Arial" w:hAnsi="Arial" w:cs="Arial"/>
          <w:color w:val="000000"/>
          <w:sz w:val="18"/>
          <w:szCs w:val="18"/>
          <w:shd w:val="clear" w:color="auto" w:fill="FFFFFF"/>
        </w:rPr>
        <w:t>status</w:t>
      </w:r>
    </w:p>
    <w:p w:rsidR="00BB0EAA" w:rsidRDefault="00BB0EAA" w:rsidP="00BB0EAA">
      <w:pPr>
        <w:pStyle w:val="Recuonormal"/>
        <w:rPr>
          <w:lang w:val="pt-BR"/>
        </w:rPr>
      </w:pPr>
    </w:p>
    <w:p w:rsidR="00BB0EAA" w:rsidRDefault="00BB0EAA" w:rsidP="00BB0EAA">
      <w:pPr>
        <w:pStyle w:val="Recuonormal"/>
        <w:rPr>
          <w:lang w:val="pt-BR"/>
        </w:rPr>
      </w:pPr>
    </w:p>
    <w:p w:rsidR="005A5EBC" w:rsidRPr="00C204C5" w:rsidRDefault="005A5EBC">
      <w:pPr>
        <w:pStyle w:val="Recuonormal"/>
        <w:rPr>
          <w:b/>
          <w:sz w:val="24"/>
          <w:szCs w:val="24"/>
          <w:lang w:val="pt-BR"/>
        </w:rPr>
      </w:pPr>
      <w:r w:rsidRPr="00BB0EAA">
        <w:rPr>
          <w:b/>
          <w:sz w:val="24"/>
          <w:szCs w:val="24"/>
          <w:lang w:val="pt-BR"/>
        </w:rPr>
        <w:t>-Registro</w:t>
      </w:r>
      <w:r w:rsidR="00C204C5">
        <w:rPr>
          <w:b/>
          <w:sz w:val="24"/>
          <w:szCs w:val="24"/>
          <w:lang w:val="pt-BR"/>
        </w:rPr>
        <w:t xml:space="preserve"> </w:t>
      </w:r>
      <w:r w:rsidR="00895295">
        <w:rPr>
          <w:b/>
          <w:sz w:val="24"/>
          <w:szCs w:val="24"/>
          <w:lang w:val="pt-BR"/>
        </w:rPr>
        <w:t>(sensor</w:t>
      </w:r>
      <w:r w:rsidR="00C204C5">
        <w:rPr>
          <w:b/>
          <w:sz w:val="20"/>
          <w:lang w:val="pt-BR"/>
        </w:rPr>
        <w:t xml:space="preserve"> </w:t>
      </w:r>
      <w:proofErr w:type="gramStart"/>
      <w:r w:rsidR="00C204C5">
        <w:rPr>
          <w:b/>
          <w:sz w:val="20"/>
          <w:lang w:val="pt-BR"/>
        </w:rPr>
        <w:t>0,n</w:t>
      </w:r>
      <w:proofErr w:type="gramEnd"/>
      <w:r w:rsidR="00C204C5">
        <w:rPr>
          <w:b/>
          <w:sz w:val="20"/>
          <w:lang w:val="pt-BR"/>
        </w:rPr>
        <w:t xml:space="preserve"> </w:t>
      </w:r>
      <w:r w:rsidR="00C204C5">
        <w:rPr>
          <w:b/>
          <w:sz w:val="24"/>
          <w:szCs w:val="24"/>
          <w:lang w:val="pt-BR"/>
        </w:rPr>
        <w:t>)</w:t>
      </w:r>
    </w:p>
    <w:p w:rsidR="00BB0EAA" w:rsidRDefault="00BB0EAA">
      <w:pPr>
        <w:pStyle w:val="Recuonormal"/>
        <w:rPr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/>
          <w:color w:val="000000"/>
          <w:shd w:val="clear" w:color="auto" w:fill="FFFFFF"/>
        </w:rPr>
        <w:t xml:space="preserve">• </w:t>
      </w:r>
      <w:r w:rsidRPr="00BB0EAA">
        <w:rPr>
          <w:rFonts w:ascii="Arial" w:hAnsi="Arial" w:cs="Arial"/>
          <w:color w:val="000000"/>
          <w:sz w:val="18"/>
          <w:szCs w:val="18"/>
          <w:shd w:val="clear" w:color="auto" w:fill="FFFFFF"/>
        </w:rPr>
        <w:t>data</w:t>
      </w:r>
    </w:p>
    <w:p w:rsidR="00BB0EAA" w:rsidRDefault="00BB0EAA">
      <w:pPr>
        <w:pStyle w:val="Recuonormal"/>
        <w:rPr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/>
          <w:color w:val="000000"/>
          <w:shd w:val="clear" w:color="auto" w:fill="FFFFFF"/>
        </w:rPr>
        <w:t xml:space="preserve">• </w:t>
      </w:r>
      <w:r w:rsidRPr="00BB0EAA">
        <w:rPr>
          <w:rFonts w:ascii="Arial" w:hAnsi="Arial" w:cs="Arial"/>
          <w:color w:val="000000"/>
          <w:sz w:val="18"/>
          <w:szCs w:val="18"/>
          <w:shd w:val="clear" w:color="auto" w:fill="FFFFFF"/>
        </w:rPr>
        <w:t>umidade</w:t>
      </w:r>
    </w:p>
    <w:p w:rsidR="00BB0EAA" w:rsidRDefault="00BB0EAA">
      <w:pPr>
        <w:pStyle w:val="Recuonormal"/>
        <w:rPr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/>
          <w:color w:val="000000"/>
          <w:shd w:val="clear" w:color="auto" w:fill="FFFFFF"/>
        </w:rPr>
        <w:t xml:space="preserve">• </w:t>
      </w:r>
      <w:r w:rsidRPr="00BB0EAA">
        <w:rPr>
          <w:rFonts w:ascii="Arial" w:hAnsi="Arial" w:cs="Arial"/>
          <w:color w:val="000000"/>
          <w:sz w:val="18"/>
          <w:szCs w:val="18"/>
          <w:shd w:val="clear" w:color="auto" w:fill="FFFFFF"/>
        </w:rPr>
        <w:t>temperatura</w:t>
      </w:r>
    </w:p>
    <w:p w:rsidR="00BB0EAA" w:rsidRPr="00BB0EAA" w:rsidRDefault="00BB0EAA">
      <w:pPr>
        <w:pStyle w:val="Recuonormal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000000"/>
          <w:shd w:val="clear" w:color="auto" w:fill="FFFFFF"/>
        </w:rPr>
        <w:t xml:space="preserve">• </w:t>
      </w:r>
      <w:r w:rsidRPr="00BB0EAA">
        <w:rPr>
          <w:rFonts w:ascii="Arial" w:hAnsi="Arial" w:cs="Arial"/>
          <w:color w:val="000000"/>
          <w:sz w:val="18"/>
          <w:szCs w:val="18"/>
          <w:shd w:val="clear" w:color="auto" w:fill="FFFFFF"/>
        </w:rPr>
        <w:t>fk_sensor</w:t>
      </w:r>
    </w:p>
    <w:p w:rsidR="00BB0EAA" w:rsidRDefault="00BB0EAA">
      <w:pPr>
        <w:pStyle w:val="Recuonormal"/>
        <w:rPr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/>
          <w:color w:val="000000"/>
          <w:shd w:val="clear" w:color="auto" w:fill="FFFFFF"/>
        </w:rPr>
        <w:t xml:space="preserve">• </w:t>
      </w:r>
      <w:r w:rsidRPr="00BB0EAA">
        <w:rPr>
          <w:rFonts w:ascii="Arial" w:hAnsi="Arial" w:cs="Arial"/>
          <w:color w:val="000000"/>
          <w:sz w:val="18"/>
          <w:szCs w:val="18"/>
          <w:shd w:val="clear" w:color="auto" w:fill="FFFFFF"/>
        </w:rPr>
        <w:t>id_registro</w:t>
      </w:r>
    </w:p>
    <w:p w:rsidR="00BB0EAA" w:rsidRPr="008A36BD" w:rsidRDefault="00D230A5">
      <w:pPr>
        <w:pStyle w:val="Recuonormal"/>
        <w:rPr>
          <w:lang w:val="pt-BR"/>
        </w:rPr>
      </w:pPr>
      <w:r>
        <w:rPr>
          <w:lang w:val="pt-BR"/>
        </w:rPr>
        <w:t xml:space="preserve"> </w:t>
      </w:r>
    </w:p>
    <w:p w:rsidR="00934E9A" w:rsidRPr="008A36BD" w:rsidRDefault="00675A1B">
      <w:pPr>
        <w:pStyle w:val="Numerada"/>
        <w:rPr>
          <w:lang w:val="pt-BR"/>
        </w:rPr>
      </w:pPr>
      <w:sdt>
        <w:sdtPr>
          <w:rPr>
            <w:lang w:val="pt-BR"/>
          </w:rPr>
          <w:alias w:val="Mesa redonda:"/>
          <w:tag w:val="Mesa redonda:"/>
          <w:id w:val="1694650241"/>
          <w:placeholder>
            <w:docPart w:val="9A33686BC91645E6AEAC4C5752FA11DA"/>
          </w:placeholder>
          <w:temporary/>
          <w:showingPlcHdr/>
          <w15:appearance w15:val="hidden"/>
        </w:sdtPr>
        <w:sdtEndPr/>
        <w:sdtContent>
          <w:r w:rsidR="003C17E2" w:rsidRPr="008A36BD">
            <w:rPr>
              <w:lang w:val="pt-BR" w:bidi="pt-BR"/>
            </w:rPr>
            <w:t>Mesa redonda</w:t>
          </w:r>
        </w:sdtContent>
      </w:sdt>
    </w:p>
    <w:p w:rsidR="00F92DBA" w:rsidRPr="008A36BD" w:rsidRDefault="00F92DBA" w:rsidP="00F92DBA">
      <w:pPr>
        <w:pStyle w:val="Numerada"/>
        <w:rPr>
          <w:lang w:val="pt-BR"/>
        </w:rPr>
      </w:pPr>
      <w:r>
        <w:rPr>
          <w:lang w:val="pt-BR"/>
        </w:rPr>
        <w:t xml:space="preserve">- Feito o modelo conceitual do banco de dados, seguindo as orientações conforme passado na aula de banco de dados com a prof.ª Vivian, feito no </w:t>
      </w:r>
      <w:proofErr w:type="spellStart"/>
      <w:r>
        <w:rPr>
          <w:lang w:val="pt-BR"/>
        </w:rPr>
        <w:t>B</w:t>
      </w:r>
      <w:bookmarkStart w:id="0" w:name="_GoBack"/>
      <w:bookmarkEnd w:id="0"/>
      <w:r>
        <w:rPr>
          <w:lang w:val="pt-BR"/>
        </w:rPr>
        <w:t>r</w:t>
      </w:r>
      <w:proofErr w:type="spellEnd"/>
      <w:r>
        <w:rPr>
          <w:lang w:val="pt-BR"/>
        </w:rPr>
        <w:t xml:space="preserve"> Modelo.</w:t>
      </w:r>
    </w:p>
    <w:p w:rsidR="00A05EF7" w:rsidRPr="008A36BD" w:rsidRDefault="00A05EF7" w:rsidP="00F92DBA">
      <w:pPr>
        <w:pStyle w:val="Recuonormal"/>
        <w:rPr>
          <w:lang w:val="pt-BR"/>
        </w:rPr>
      </w:pPr>
    </w:p>
    <w:sectPr w:rsidR="00A05EF7" w:rsidRPr="008A36BD" w:rsidSect="00226349">
      <w:headerReference w:type="default" r:id="rId8"/>
      <w:pgSz w:w="11906" w:h="16838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5A1B" w:rsidRDefault="00675A1B">
      <w:pPr>
        <w:spacing w:after="0" w:line="240" w:lineRule="auto"/>
      </w:pPr>
      <w:r>
        <w:separator/>
      </w:r>
    </w:p>
    <w:p w:rsidR="00675A1B" w:rsidRDefault="00675A1B"/>
  </w:endnote>
  <w:endnote w:type="continuationSeparator" w:id="0">
    <w:p w:rsidR="00675A1B" w:rsidRDefault="00675A1B">
      <w:pPr>
        <w:spacing w:after="0" w:line="240" w:lineRule="auto"/>
      </w:pPr>
      <w:r>
        <w:continuationSeparator/>
      </w:r>
    </w:p>
    <w:p w:rsidR="00675A1B" w:rsidRDefault="00675A1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5A1B" w:rsidRDefault="00675A1B">
      <w:pPr>
        <w:spacing w:after="0" w:line="240" w:lineRule="auto"/>
      </w:pPr>
      <w:r>
        <w:separator/>
      </w:r>
    </w:p>
    <w:p w:rsidR="00675A1B" w:rsidRDefault="00675A1B"/>
  </w:footnote>
  <w:footnote w:type="continuationSeparator" w:id="0">
    <w:p w:rsidR="00675A1B" w:rsidRDefault="00675A1B">
      <w:pPr>
        <w:spacing w:after="0" w:line="240" w:lineRule="auto"/>
      </w:pPr>
      <w:r>
        <w:continuationSeparator/>
      </w:r>
    </w:p>
    <w:p w:rsidR="00675A1B" w:rsidRDefault="00675A1B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4E9A" w:rsidRDefault="00675A1B">
    <w:pPr>
      <w:pStyle w:val="Cabealho"/>
    </w:pPr>
    <w:sdt>
      <w:sdtPr>
        <w:alias w:val="Nome da organização:"/>
        <w:tag w:val=""/>
        <w:id w:val="-142659844"/>
        <w:placeholder>
          <w:docPart w:val="9E4B6AF472A54FAFA83730B73C483825"/>
        </w:placeholder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15:appearance w15:val="hidden"/>
        <w:text/>
      </w:sdtPr>
      <w:sdtEndPr/>
      <w:sdtContent>
        <w:r w:rsidR="00BB0EAA">
          <w:t>DevBand</w:t>
        </w:r>
      </w:sdtContent>
    </w:sdt>
  </w:p>
  <w:p w:rsidR="00934E9A" w:rsidRDefault="00675A1B">
    <w:pPr>
      <w:pStyle w:val="Cabealho"/>
    </w:pPr>
    <w:sdt>
      <w:sdtPr>
        <w:alias w:val="Atas da reunião:"/>
        <w:tag w:val="Atas da reunião:"/>
        <w:id w:val="-1760127990"/>
        <w:placeholder>
          <w:docPart w:val="2EDAE7C3576A46DA91504D52556AD165"/>
        </w:placeholder>
        <w:temporary/>
        <w:showingPlcHdr/>
        <w15:appearance w15:val="hidden"/>
      </w:sdtPr>
      <w:sdtEndPr/>
      <w:sdtContent>
        <w:r w:rsidR="00A05EF7">
          <w:rPr>
            <w:lang w:val="pt-BR" w:bidi="pt-BR"/>
          </w:rPr>
          <w:t>Atas da reunião</w:t>
        </w:r>
      </w:sdtContent>
    </w:sdt>
    <w:r w:rsidR="00A05EF7">
      <w:rPr>
        <w:lang w:val="pt-BR" w:bidi="pt-BR"/>
      </w:rPr>
      <w:t xml:space="preserve">, </w:t>
    </w:r>
    <w:sdt>
      <w:sdtPr>
        <w:alias w:val="Data:"/>
        <w:tag w:val=""/>
        <w:id w:val="-1612037418"/>
        <w:placeholder>
          <w:docPart w:val="9A33686BC91645E6AEAC4C5752FA11DA"/>
        </w:placeholder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15:appearance w15:val="hidden"/>
        <w:text/>
      </w:sdtPr>
      <w:sdtEndPr/>
      <w:sdtContent>
        <w:r w:rsidR="00F03FB3">
          <w:t>06/10/2020</w:t>
        </w:r>
      </w:sdtContent>
    </w:sdt>
  </w:p>
  <w:p w:rsidR="00934E9A" w:rsidRDefault="006A6EE0">
    <w:pPr>
      <w:pStyle w:val="Cabealho"/>
    </w:pPr>
    <w:r>
      <w:rPr>
        <w:lang w:val="pt-BR" w:bidi="pt-BR"/>
      </w:rPr>
      <w:t xml:space="preserve">Página </w:t>
    </w:r>
    <w:r>
      <w:rPr>
        <w:lang w:val="pt-BR" w:bidi="pt-BR"/>
      </w:rPr>
      <w:fldChar w:fldCharType="begin"/>
    </w:r>
    <w:r>
      <w:rPr>
        <w:lang w:val="pt-BR" w:bidi="pt-BR"/>
      </w:rPr>
      <w:instrText xml:space="preserve"> PAGE   \* MERGEFORMAT </w:instrText>
    </w:r>
    <w:r>
      <w:rPr>
        <w:lang w:val="pt-BR" w:bidi="pt-BR"/>
      </w:rPr>
      <w:fldChar w:fldCharType="separate"/>
    </w:r>
    <w:r w:rsidR="00D230A5">
      <w:rPr>
        <w:noProof/>
        <w:lang w:val="pt-BR" w:bidi="pt-BR"/>
      </w:rPr>
      <w:t>2</w:t>
    </w:r>
    <w:r>
      <w:rPr>
        <w:noProof/>
        <w:lang w:val="pt-BR" w:bidi="pt-BR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340E51BC"/>
    <w:lvl w:ilvl="0">
      <w:start w:val="1"/>
      <w:numFmt w:val="decimal"/>
      <w:pStyle w:val="Numerad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D9AA3B0"/>
    <w:lvl w:ilvl="0">
      <w:start w:val="1"/>
      <w:numFmt w:val="decimal"/>
      <w:pStyle w:val="Numerad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6081D5E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8644DA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752E590"/>
    <w:lvl w:ilvl="0">
      <w:start w:val="1"/>
      <w:numFmt w:val="bullet"/>
      <w:pStyle w:val="Commarcador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E58459A"/>
    <w:lvl w:ilvl="0">
      <w:start w:val="1"/>
      <w:numFmt w:val="bullet"/>
      <w:pStyle w:val="Commarcador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E623046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DFA157E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5EE35CA"/>
    <w:lvl w:ilvl="0">
      <w:start w:val="1"/>
      <w:numFmt w:val="decimal"/>
      <w:pStyle w:val="Numerada"/>
      <w:lvlText w:val="%1."/>
      <w:lvlJc w:val="left"/>
      <w:pPr>
        <w:ind w:left="360" w:hanging="360"/>
      </w:pPr>
    </w:lvl>
  </w:abstractNum>
  <w:abstractNum w:abstractNumId="9" w15:restartNumberingAfterBreak="0">
    <w:nsid w:val="FFFFFF89"/>
    <w:multiLevelType w:val="singleLevel"/>
    <w:tmpl w:val="73D083E6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2DBA"/>
    <w:rsid w:val="00051956"/>
    <w:rsid w:val="00053CAE"/>
    <w:rsid w:val="00082086"/>
    <w:rsid w:val="00084341"/>
    <w:rsid w:val="00096ECE"/>
    <w:rsid w:val="0010443C"/>
    <w:rsid w:val="00164BA3"/>
    <w:rsid w:val="001B49A6"/>
    <w:rsid w:val="002128C8"/>
    <w:rsid w:val="00217F5E"/>
    <w:rsid w:val="00226349"/>
    <w:rsid w:val="002A7720"/>
    <w:rsid w:val="002B5A3C"/>
    <w:rsid w:val="0034332A"/>
    <w:rsid w:val="00394DA6"/>
    <w:rsid w:val="003C17E2"/>
    <w:rsid w:val="00416A86"/>
    <w:rsid w:val="00430364"/>
    <w:rsid w:val="004D4719"/>
    <w:rsid w:val="005A5EBC"/>
    <w:rsid w:val="0067288A"/>
    <w:rsid w:val="00675A1B"/>
    <w:rsid w:val="006A2514"/>
    <w:rsid w:val="006A6EE0"/>
    <w:rsid w:val="006B1778"/>
    <w:rsid w:val="006B674E"/>
    <w:rsid w:val="006E6AA5"/>
    <w:rsid w:val="007123B4"/>
    <w:rsid w:val="00772D7B"/>
    <w:rsid w:val="0083769E"/>
    <w:rsid w:val="00884772"/>
    <w:rsid w:val="00895295"/>
    <w:rsid w:val="008A36BD"/>
    <w:rsid w:val="0092177B"/>
    <w:rsid w:val="00934E9A"/>
    <w:rsid w:val="009A27A1"/>
    <w:rsid w:val="00A05EF7"/>
    <w:rsid w:val="00A7005F"/>
    <w:rsid w:val="00A8223B"/>
    <w:rsid w:val="00B273A3"/>
    <w:rsid w:val="00B93153"/>
    <w:rsid w:val="00BB0EAA"/>
    <w:rsid w:val="00C204C5"/>
    <w:rsid w:val="00C208FD"/>
    <w:rsid w:val="00C9192D"/>
    <w:rsid w:val="00CB4FBB"/>
    <w:rsid w:val="00D03E76"/>
    <w:rsid w:val="00D230A5"/>
    <w:rsid w:val="00E31AB2"/>
    <w:rsid w:val="00E45BB9"/>
    <w:rsid w:val="00E64EAA"/>
    <w:rsid w:val="00E81D49"/>
    <w:rsid w:val="00EB5064"/>
    <w:rsid w:val="00F03FB3"/>
    <w:rsid w:val="00F92DBA"/>
    <w:rsid w:val="00FA64DD"/>
    <w:rsid w:val="00FC2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E24D23A-2E29-4C63-B547-DC34E51ED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PT" w:eastAsia="ja-JP" w:bidi="ar-SA"/>
      </w:rPr>
    </w:rPrDefault>
    <w:pPrDefault>
      <w:pPr>
        <w:spacing w:after="24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iPriority="1" w:unhideWhenUsed="1" w:qFormat="1"/>
    <w:lsdException w:name="Signature" w:semiHidden="1" w:uiPriority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 w:qFormat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1" w:unhideWhenUsed="1" w:qFormat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288B"/>
    <w:pPr>
      <w:spacing w:before="120"/>
    </w:pPr>
    <w:rPr>
      <w:spacing w:val="4"/>
      <w:szCs w:val="20"/>
    </w:rPr>
  </w:style>
  <w:style w:type="paragraph" w:styleId="Ttulo1">
    <w:name w:val="heading 1"/>
    <w:basedOn w:val="Normal"/>
    <w:next w:val="Normal"/>
    <w:link w:val="Ttulo1Char"/>
    <w:uiPriority w:val="9"/>
    <w:unhideWhenUsed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10443C"/>
    <w:pPr>
      <w:keepNext/>
      <w:keepLines/>
      <w:spacing w:before="160" w:after="0"/>
      <w:outlineLvl w:val="2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03E7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03E7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03E7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03E7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03E7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03E7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color w:val="365F91" w:themeColor="accent1" w:themeShade="BF"/>
      <w:spacing w:val="4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Pr>
      <w:rFonts w:asciiTheme="majorHAnsi" w:eastAsiaTheme="majorEastAsia" w:hAnsiTheme="majorHAnsi" w:cstheme="majorBidi"/>
      <w:color w:val="365F91" w:themeColor="accent1" w:themeShade="BF"/>
      <w:spacing w:val="4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10443C"/>
    <w:rPr>
      <w:rFonts w:asciiTheme="majorHAnsi" w:eastAsiaTheme="majorEastAsia" w:hAnsiTheme="majorHAnsi" w:cstheme="majorBidi"/>
      <w:color w:val="365F91" w:themeColor="accent1" w:themeShade="BF"/>
      <w:spacing w:val="4"/>
      <w:sz w:val="24"/>
      <w:szCs w:val="24"/>
    </w:rPr>
  </w:style>
  <w:style w:type="table" w:styleId="Tabelacomgrade">
    <w:name w:val="Table Grid"/>
    <w:basedOn w:val="Tabela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cuonormal">
    <w:name w:val="Normal Indent"/>
    <w:basedOn w:val="Normal"/>
    <w:uiPriority w:val="1"/>
    <w:unhideWhenUsed/>
    <w:qFormat/>
    <w:pPr>
      <w:spacing w:after="120"/>
      <w:ind w:left="360"/>
    </w:pPr>
  </w:style>
  <w:style w:type="paragraph" w:styleId="Data">
    <w:name w:val="Date"/>
    <w:basedOn w:val="Normal"/>
    <w:next w:val="Normal"/>
    <w:link w:val="DataChar"/>
    <w:uiPriority w:val="1"/>
    <w:qFormat/>
    <w:pPr>
      <w:spacing w:before="80" w:line="240" w:lineRule="auto"/>
    </w:pPr>
  </w:style>
  <w:style w:type="character" w:customStyle="1" w:styleId="DataChar">
    <w:name w:val="Data Char"/>
    <w:basedOn w:val="Fontepargpadro"/>
    <w:link w:val="Data"/>
    <w:uiPriority w:val="1"/>
    <w:rPr>
      <w:spacing w:val="4"/>
      <w:sz w:val="22"/>
      <w:szCs w:val="20"/>
    </w:r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before="0" w:after="36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Pr>
      <w:spacing w:val="4"/>
      <w:sz w:val="22"/>
      <w:szCs w:val="20"/>
    </w:rPr>
  </w:style>
  <w:style w:type="character" w:styleId="TextodoEspaoReservado">
    <w:name w:val="Placeholder Text"/>
    <w:basedOn w:val="Fontepargpadro"/>
    <w:uiPriority w:val="99"/>
    <w:semiHidden/>
    <w:rsid w:val="00FC288B"/>
    <w:rPr>
      <w:color w:val="404040" w:themeColor="text1" w:themeTint="BF"/>
      <w:sz w:val="22"/>
    </w:rPr>
  </w:style>
  <w:style w:type="paragraph" w:styleId="Numerada">
    <w:name w:val="List Number"/>
    <w:basedOn w:val="Normal"/>
    <w:next w:val="Normal"/>
    <w:uiPriority w:val="1"/>
    <w:qFormat/>
    <w:pPr>
      <w:numPr>
        <w:numId w:val="1"/>
      </w:numPr>
      <w:spacing w:before="240" w:after="120"/>
      <w:contextualSpacing/>
    </w:pPr>
    <w:rPr>
      <w:b/>
      <w:bCs/>
    </w:rPr>
  </w:style>
  <w:style w:type="paragraph" w:styleId="SemEspaamento">
    <w:name w:val="No Spacing"/>
    <w:uiPriority w:val="1"/>
    <w:unhideWhenUsed/>
    <w:qFormat/>
    <w:pPr>
      <w:spacing w:after="0"/>
    </w:pPr>
    <w:rPr>
      <w:spacing w:val="4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03E76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03E76"/>
    <w:rPr>
      <w:rFonts w:ascii="Segoe UI" w:hAnsi="Segoe UI" w:cs="Segoe UI"/>
      <w:spacing w:val="4"/>
      <w:sz w:val="22"/>
      <w:szCs w:val="18"/>
    </w:rPr>
  </w:style>
  <w:style w:type="paragraph" w:styleId="Bibliografia">
    <w:name w:val="Bibliography"/>
    <w:basedOn w:val="Normal"/>
    <w:next w:val="Normal"/>
    <w:uiPriority w:val="37"/>
    <w:semiHidden/>
    <w:unhideWhenUsed/>
    <w:rsid w:val="00D03E76"/>
  </w:style>
  <w:style w:type="paragraph" w:styleId="Textoembloco">
    <w:name w:val="Block Text"/>
    <w:basedOn w:val="Normal"/>
    <w:uiPriority w:val="99"/>
    <w:semiHidden/>
    <w:unhideWhenUsed/>
    <w:rsid w:val="0010443C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i/>
      <w:iCs/>
      <w:color w:val="365F91" w:themeColor="accent1" w:themeShade="BF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D03E76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D03E76"/>
    <w:rPr>
      <w:spacing w:val="4"/>
      <w:sz w:val="22"/>
      <w:szCs w:val="20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D03E76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D03E76"/>
    <w:rPr>
      <w:spacing w:val="4"/>
      <w:sz w:val="22"/>
      <w:szCs w:val="20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D03E76"/>
    <w:pPr>
      <w:spacing w:after="120"/>
    </w:pPr>
    <w:rPr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D03E76"/>
    <w:rPr>
      <w:spacing w:val="4"/>
      <w:sz w:val="22"/>
      <w:szCs w:val="16"/>
    </w:r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rsid w:val="00D03E76"/>
    <w:pPr>
      <w:spacing w:after="240"/>
      <w:ind w:firstLine="36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rsid w:val="00D03E76"/>
    <w:rPr>
      <w:spacing w:val="4"/>
      <w:sz w:val="22"/>
      <w:szCs w:val="20"/>
    </w:r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D03E76"/>
    <w:pPr>
      <w:spacing w:after="120"/>
      <w:ind w:left="283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D03E76"/>
    <w:rPr>
      <w:spacing w:val="4"/>
      <w:sz w:val="22"/>
      <w:szCs w:val="20"/>
    </w:rPr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rsid w:val="00D03E76"/>
    <w:pPr>
      <w:spacing w:after="240"/>
      <w:ind w:left="360" w:firstLine="36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rsid w:val="00D03E76"/>
    <w:rPr>
      <w:spacing w:val="4"/>
      <w:sz w:val="22"/>
      <w:szCs w:val="20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D03E76"/>
    <w:pPr>
      <w:spacing w:after="120" w:line="480" w:lineRule="auto"/>
      <w:ind w:left="283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D03E76"/>
    <w:rPr>
      <w:spacing w:val="4"/>
      <w:sz w:val="22"/>
      <w:szCs w:val="20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D03E76"/>
    <w:pPr>
      <w:spacing w:after="120"/>
      <w:ind w:left="283"/>
    </w:pPr>
    <w:rPr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D03E76"/>
    <w:rPr>
      <w:spacing w:val="4"/>
      <w:sz w:val="22"/>
      <w:szCs w:val="16"/>
    </w:rPr>
  </w:style>
  <w:style w:type="character" w:styleId="TtulodoLivro">
    <w:name w:val="Book Title"/>
    <w:basedOn w:val="Fontepargpadro"/>
    <w:uiPriority w:val="33"/>
    <w:semiHidden/>
    <w:unhideWhenUsed/>
    <w:qFormat/>
    <w:rsid w:val="00D03E76"/>
    <w:rPr>
      <w:b/>
      <w:bCs/>
      <w:i/>
      <w:iCs/>
      <w:spacing w:val="5"/>
      <w:sz w:val="22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D03E76"/>
    <w:pPr>
      <w:spacing w:before="0" w:after="200" w:line="240" w:lineRule="auto"/>
    </w:pPr>
    <w:rPr>
      <w:i/>
      <w:iCs/>
      <w:color w:val="1F497D" w:themeColor="text2"/>
      <w:szCs w:val="18"/>
    </w:rPr>
  </w:style>
  <w:style w:type="paragraph" w:styleId="Encerramento">
    <w:name w:val="Closing"/>
    <w:basedOn w:val="Normal"/>
    <w:link w:val="EncerramentoChar"/>
    <w:uiPriority w:val="1"/>
    <w:semiHidden/>
    <w:unhideWhenUsed/>
    <w:qFormat/>
    <w:rsid w:val="00D03E76"/>
    <w:pPr>
      <w:spacing w:before="0" w:after="0" w:line="240" w:lineRule="auto"/>
      <w:ind w:left="4252"/>
    </w:pPr>
  </w:style>
  <w:style w:type="character" w:customStyle="1" w:styleId="EncerramentoChar">
    <w:name w:val="Encerramento Char"/>
    <w:basedOn w:val="Fontepargpadro"/>
    <w:link w:val="Encerramento"/>
    <w:uiPriority w:val="1"/>
    <w:semiHidden/>
    <w:rsid w:val="00D03E76"/>
    <w:rPr>
      <w:spacing w:val="4"/>
      <w:sz w:val="22"/>
      <w:szCs w:val="20"/>
    </w:rPr>
  </w:style>
  <w:style w:type="table" w:styleId="GradeColorida">
    <w:name w:val="Colorful Grid"/>
    <w:basedOn w:val="Tabelanormal"/>
    <w:uiPriority w:val="73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ListaColorida">
    <w:name w:val="Colorful List"/>
    <w:basedOn w:val="Tabelanormal"/>
    <w:uiPriority w:val="72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Refdecomentrio">
    <w:name w:val="annotation reference"/>
    <w:basedOn w:val="Fontepargpadro"/>
    <w:uiPriority w:val="99"/>
    <w:semiHidden/>
    <w:unhideWhenUsed/>
    <w:rsid w:val="00D03E76"/>
    <w:rPr>
      <w:sz w:val="22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03E76"/>
    <w:pPr>
      <w:spacing w:line="240" w:lineRule="auto"/>
    </w:p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03E76"/>
    <w:rPr>
      <w:spacing w:val="4"/>
      <w:sz w:val="22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03E76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03E76"/>
    <w:rPr>
      <w:b/>
      <w:bCs/>
      <w:spacing w:val="4"/>
      <w:sz w:val="22"/>
      <w:szCs w:val="20"/>
    </w:rPr>
  </w:style>
  <w:style w:type="table" w:styleId="ListaEscura">
    <w:name w:val="Dark List"/>
    <w:basedOn w:val="Tabelanormal"/>
    <w:uiPriority w:val="70"/>
    <w:semiHidden/>
    <w:unhideWhenUsed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semiHidden/>
    <w:unhideWhenUsed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D03E76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D03E76"/>
    <w:rPr>
      <w:rFonts w:ascii="Segoe UI" w:hAnsi="Segoe UI" w:cs="Segoe UI"/>
      <w:spacing w:val="4"/>
      <w:sz w:val="22"/>
      <w:szCs w:val="16"/>
    </w:rPr>
  </w:style>
  <w:style w:type="paragraph" w:styleId="AssinaturadeEmail">
    <w:name w:val="E-mail Signature"/>
    <w:basedOn w:val="Normal"/>
    <w:link w:val="AssinaturadeEmailChar"/>
    <w:uiPriority w:val="99"/>
    <w:semiHidden/>
    <w:unhideWhenUsed/>
    <w:rsid w:val="00D03E76"/>
    <w:pPr>
      <w:spacing w:before="0" w:after="0" w:line="240" w:lineRule="auto"/>
    </w:pPr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rsid w:val="00D03E76"/>
    <w:rPr>
      <w:spacing w:val="4"/>
      <w:sz w:val="22"/>
      <w:szCs w:val="20"/>
    </w:rPr>
  </w:style>
  <w:style w:type="character" w:styleId="nfase">
    <w:name w:val="Emphasis"/>
    <w:basedOn w:val="Fontepargpadro"/>
    <w:uiPriority w:val="1"/>
    <w:semiHidden/>
    <w:unhideWhenUsed/>
    <w:rsid w:val="00D03E76"/>
    <w:rPr>
      <w:i/>
      <w:iCs/>
      <w:sz w:val="22"/>
    </w:rPr>
  </w:style>
  <w:style w:type="character" w:styleId="Refdenotadefim">
    <w:name w:val="endnote reference"/>
    <w:basedOn w:val="Fontepargpadro"/>
    <w:uiPriority w:val="99"/>
    <w:semiHidden/>
    <w:unhideWhenUsed/>
    <w:rsid w:val="00D03E76"/>
    <w:rPr>
      <w:sz w:val="22"/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D03E76"/>
    <w:pPr>
      <w:spacing w:before="0" w:after="0" w:line="240" w:lineRule="auto"/>
    </w:p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D03E76"/>
    <w:rPr>
      <w:spacing w:val="4"/>
      <w:sz w:val="22"/>
      <w:szCs w:val="20"/>
    </w:rPr>
  </w:style>
  <w:style w:type="paragraph" w:styleId="Destinatrio">
    <w:name w:val="envelope address"/>
    <w:basedOn w:val="Normal"/>
    <w:uiPriority w:val="99"/>
    <w:semiHidden/>
    <w:unhideWhenUsed/>
    <w:rsid w:val="00D03E76"/>
    <w:pPr>
      <w:framePr w:w="7920" w:h="1980" w:hRule="exact" w:hSpace="180" w:wrap="auto" w:hAnchor="page" w:xAlign="center" w:yAlign="bottom"/>
      <w:spacing w:before="0"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Remetente">
    <w:name w:val="envelope return"/>
    <w:basedOn w:val="Normal"/>
    <w:uiPriority w:val="99"/>
    <w:semiHidden/>
    <w:unhideWhenUsed/>
    <w:rsid w:val="00D03E76"/>
    <w:pPr>
      <w:spacing w:before="0" w:after="0" w:line="240" w:lineRule="auto"/>
    </w:pPr>
    <w:rPr>
      <w:rFonts w:asciiTheme="majorHAnsi" w:eastAsiaTheme="majorEastAsia" w:hAnsiTheme="majorHAnsi" w:cstheme="majorBidi"/>
    </w:rPr>
  </w:style>
  <w:style w:type="character" w:styleId="HiperlinkVisitado">
    <w:name w:val="FollowedHyperlink"/>
    <w:basedOn w:val="Fontepargpadro"/>
    <w:uiPriority w:val="99"/>
    <w:semiHidden/>
    <w:unhideWhenUsed/>
    <w:rsid w:val="00D03E76"/>
    <w:rPr>
      <w:color w:val="800080" w:themeColor="followedHyperlink"/>
      <w:sz w:val="22"/>
      <w:u w:val="single"/>
    </w:rPr>
  </w:style>
  <w:style w:type="paragraph" w:styleId="Rodap">
    <w:name w:val="footer"/>
    <w:basedOn w:val="Normal"/>
    <w:link w:val="RodapChar"/>
    <w:uiPriority w:val="99"/>
    <w:unhideWhenUsed/>
    <w:rsid w:val="00D03E76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03E76"/>
    <w:rPr>
      <w:spacing w:val="4"/>
      <w:sz w:val="22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D03E76"/>
    <w:rPr>
      <w:sz w:val="22"/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D03E76"/>
    <w:pPr>
      <w:spacing w:before="0" w:after="0" w:line="240" w:lineRule="auto"/>
    </w:p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D03E76"/>
    <w:rPr>
      <w:spacing w:val="4"/>
      <w:sz w:val="22"/>
      <w:szCs w:val="20"/>
    </w:rPr>
  </w:style>
  <w:style w:type="table" w:styleId="TabeladeGrade1Clara">
    <w:name w:val="Grid Table 1 Light"/>
    <w:basedOn w:val="Tabelanormal"/>
    <w:uiPriority w:val="46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1">
    <w:name w:val="Grid Table 1 Light Accent 1"/>
    <w:basedOn w:val="Tabelanormal"/>
    <w:uiPriority w:val="46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2">
    <w:name w:val="Grid Table 1 Light Accent 2"/>
    <w:basedOn w:val="Tabelanormal"/>
    <w:uiPriority w:val="46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6">
    <w:name w:val="Grid Table 1 Light Accent 6"/>
    <w:basedOn w:val="Tabelanormal"/>
    <w:uiPriority w:val="46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">
    <w:name w:val="Grid Table 2"/>
    <w:basedOn w:val="Tabela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2-nfase1">
    <w:name w:val="Grid Table 2 Accent 1"/>
    <w:basedOn w:val="Tabela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eladeGrade2-nfase2">
    <w:name w:val="Grid Table 2 Accent 2"/>
    <w:basedOn w:val="Tabela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TabeladeGrade2-nfase3">
    <w:name w:val="Grid Table 2 Accent 3"/>
    <w:basedOn w:val="Tabela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TabeladeGrade2-nfase4">
    <w:name w:val="Grid Table 2 Accent 4"/>
    <w:basedOn w:val="Tabela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TabeladeGrade2-nfase5">
    <w:name w:val="Grid Table 2 Accent 5"/>
    <w:basedOn w:val="Tabela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TabeladeGrade2-nfase6">
    <w:name w:val="Grid Table 2 Accent 6"/>
    <w:basedOn w:val="Tabela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TabeladeGrade3">
    <w:name w:val="Grid Table 3"/>
    <w:basedOn w:val="Tabela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3-nfase1">
    <w:name w:val="Grid Table 3 Accent 1"/>
    <w:basedOn w:val="Tabela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TabeladeGrade3-nfase2">
    <w:name w:val="Grid Table 3 Accent 2"/>
    <w:basedOn w:val="Tabela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TabeladeGrade3-nfase3">
    <w:name w:val="Grid Table 3 Accent 3"/>
    <w:basedOn w:val="Tabela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TabeladeGrade3-nfase4">
    <w:name w:val="Grid Table 3 Accent 4"/>
    <w:basedOn w:val="Tabela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TabeladeGrade3-nfase5">
    <w:name w:val="Grid Table 3 Accent 5"/>
    <w:basedOn w:val="Tabela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TabeladeGrade3-nfase6">
    <w:name w:val="Grid Table 3 Accent 6"/>
    <w:basedOn w:val="Tabela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TabeladeGrade4">
    <w:name w:val="Grid Table 4"/>
    <w:basedOn w:val="Tabela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4-nfase1">
    <w:name w:val="Grid Table 4 Accent 1"/>
    <w:basedOn w:val="Tabela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eladeGrade4-nfase2">
    <w:name w:val="Grid Table 4 Accent 2"/>
    <w:basedOn w:val="Tabela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TabeladeGrade4-nfase3">
    <w:name w:val="Grid Table 4 Accent 3"/>
    <w:basedOn w:val="Tabela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TabeladeGrade4-nfase4">
    <w:name w:val="Grid Table 4 Accent 4"/>
    <w:basedOn w:val="Tabela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TabeladeGrade4-nfase5">
    <w:name w:val="Grid Table 4 Accent 5"/>
    <w:basedOn w:val="Tabela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TabeladeGrade4-nfase6">
    <w:name w:val="Grid Table 4 Accent 6"/>
    <w:basedOn w:val="Tabela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TabeladeGrade5Escura">
    <w:name w:val="Grid Table 5 Dark"/>
    <w:basedOn w:val="Tabelanormal"/>
    <w:uiPriority w:val="50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TabeladeGrade5Escura-nfase2">
    <w:name w:val="Grid Table 5 Dark Accent 2"/>
    <w:basedOn w:val="Tabelanormal"/>
    <w:uiPriority w:val="50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TabeladeGrade5Escura-nfase3">
    <w:name w:val="Grid Table 5 Dark Accent 3"/>
    <w:basedOn w:val="Tabelanormal"/>
    <w:uiPriority w:val="50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TabeladeGrade5Escura-nfase4">
    <w:name w:val="Grid Table 5 Dark Accent 4"/>
    <w:basedOn w:val="Tabelanormal"/>
    <w:uiPriority w:val="50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TabeladeGrade5Escura-nfase6">
    <w:name w:val="Grid Table 5 Dark Accent 6"/>
    <w:basedOn w:val="Tabelanormal"/>
    <w:uiPriority w:val="50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TabeladeGrade6Colorida">
    <w:name w:val="Grid Table 6 Colorful"/>
    <w:basedOn w:val="Tabelanormal"/>
    <w:uiPriority w:val="51"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6Colorida-nfase1">
    <w:name w:val="Grid Table 6 Colorful Accent 1"/>
    <w:basedOn w:val="Tabelanormal"/>
    <w:uiPriority w:val="51"/>
    <w:rsid w:val="00D03E7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eladeGrade6Colorida-nfase2">
    <w:name w:val="Grid Table 6 Colorful Accent 2"/>
    <w:basedOn w:val="Tabelanormal"/>
    <w:uiPriority w:val="51"/>
    <w:rsid w:val="00D03E76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TabeladeGrade6Colorida-nfase3">
    <w:name w:val="Grid Table 6 Colorful Accent 3"/>
    <w:basedOn w:val="Tabelanormal"/>
    <w:uiPriority w:val="51"/>
    <w:rsid w:val="00D03E76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TabeladeGrade6Colorida-nfase4">
    <w:name w:val="Grid Table 6 Colorful Accent 4"/>
    <w:basedOn w:val="Tabelanormal"/>
    <w:uiPriority w:val="51"/>
    <w:rsid w:val="00D03E76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TabeladeGrade6Colorida-nfase5">
    <w:name w:val="Grid Table 6 Colorful Accent 5"/>
    <w:basedOn w:val="Tabelanormal"/>
    <w:uiPriority w:val="51"/>
    <w:rsid w:val="00D03E76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TabeladeGrade6Colorida-nfase6">
    <w:name w:val="Grid Table 6 Colorful Accent 6"/>
    <w:basedOn w:val="Tabelanormal"/>
    <w:uiPriority w:val="51"/>
    <w:rsid w:val="00D03E76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TabeladeGrade7Colorida">
    <w:name w:val="Grid Table 7 Colorful"/>
    <w:basedOn w:val="Tabelanormal"/>
    <w:uiPriority w:val="52"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7Colorida-nfase1">
    <w:name w:val="Grid Table 7 Colorful Accent 1"/>
    <w:basedOn w:val="Tabelanormal"/>
    <w:uiPriority w:val="52"/>
    <w:rsid w:val="00D03E7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TabeladeGrade7Colorida-nfase2">
    <w:name w:val="Grid Table 7 Colorful Accent 2"/>
    <w:basedOn w:val="Tabelanormal"/>
    <w:uiPriority w:val="52"/>
    <w:rsid w:val="00D03E76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TabeladeGrade7Colorida-nfase3">
    <w:name w:val="Grid Table 7 Colorful Accent 3"/>
    <w:basedOn w:val="Tabelanormal"/>
    <w:uiPriority w:val="52"/>
    <w:rsid w:val="00D03E76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TabeladeGrade7Colorida-nfase4">
    <w:name w:val="Grid Table 7 Colorful Accent 4"/>
    <w:basedOn w:val="Tabelanormal"/>
    <w:uiPriority w:val="52"/>
    <w:rsid w:val="00D03E76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TabeladeGrade7Colorida-nfase5">
    <w:name w:val="Grid Table 7 Colorful Accent 5"/>
    <w:basedOn w:val="Tabelanormal"/>
    <w:uiPriority w:val="52"/>
    <w:rsid w:val="00D03E76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TabeladeGrade7Colorida-nfase6">
    <w:name w:val="Grid Table 7 Colorful Accent 6"/>
    <w:basedOn w:val="Tabelanormal"/>
    <w:uiPriority w:val="52"/>
    <w:rsid w:val="00D03E76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customStyle="1" w:styleId="Hashtag">
    <w:name w:val="Hashtag"/>
    <w:basedOn w:val="Fontepargpadro"/>
    <w:uiPriority w:val="99"/>
    <w:semiHidden/>
    <w:unhideWhenUsed/>
    <w:rsid w:val="00D03E76"/>
    <w:rPr>
      <w:color w:val="2B579A"/>
      <w:sz w:val="22"/>
      <w:shd w:val="clear" w:color="auto" w:fill="E6E6E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03E76"/>
    <w:rPr>
      <w:rFonts w:asciiTheme="majorHAnsi" w:eastAsiaTheme="majorEastAsia" w:hAnsiTheme="majorHAnsi" w:cstheme="majorBidi"/>
      <w:i/>
      <w:iCs/>
      <w:color w:val="365F91" w:themeColor="accent1" w:themeShade="BF"/>
      <w:spacing w:val="4"/>
      <w:sz w:val="22"/>
      <w:szCs w:val="2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03E76"/>
    <w:rPr>
      <w:rFonts w:asciiTheme="majorHAnsi" w:eastAsiaTheme="majorEastAsia" w:hAnsiTheme="majorHAnsi" w:cstheme="majorBidi"/>
      <w:color w:val="365F91" w:themeColor="accent1" w:themeShade="BF"/>
      <w:spacing w:val="4"/>
      <w:sz w:val="22"/>
      <w:szCs w:val="2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03E76"/>
    <w:rPr>
      <w:rFonts w:asciiTheme="majorHAnsi" w:eastAsiaTheme="majorEastAsia" w:hAnsiTheme="majorHAnsi" w:cstheme="majorBidi"/>
      <w:color w:val="243F60" w:themeColor="accent1" w:themeShade="7F"/>
      <w:spacing w:val="4"/>
      <w:sz w:val="22"/>
      <w:szCs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03E76"/>
    <w:rPr>
      <w:rFonts w:asciiTheme="majorHAnsi" w:eastAsiaTheme="majorEastAsia" w:hAnsiTheme="majorHAnsi" w:cstheme="majorBidi"/>
      <w:i/>
      <w:iCs/>
      <w:color w:val="243F60" w:themeColor="accent1" w:themeShade="7F"/>
      <w:spacing w:val="4"/>
      <w:sz w:val="22"/>
      <w:szCs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03E76"/>
    <w:rPr>
      <w:rFonts w:asciiTheme="majorHAnsi" w:eastAsiaTheme="majorEastAsia" w:hAnsiTheme="majorHAnsi" w:cstheme="majorBidi"/>
      <w:color w:val="272727" w:themeColor="text1" w:themeTint="D8"/>
      <w:spacing w:val="4"/>
      <w:sz w:val="22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03E76"/>
    <w:rPr>
      <w:rFonts w:asciiTheme="majorHAnsi" w:eastAsiaTheme="majorEastAsia" w:hAnsiTheme="majorHAnsi" w:cstheme="majorBidi"/>
      <w:i/>
      <w:iCs/>
      <w:color w:val="272727" w:themeColor="text1" w:themeTint="D8"/>
      <w:spacing w:val="4"/>
      <w:sz w:val="22"/>
      <w:szCs w:val="21"/>
    </w:rPr>
  </w:style>
  <w:style w:type="character" w:styleId="AcrnimoHTML">
    <w:name w:val="HTML Acronym"/>
    <w:basedOn w:val="Fontepargpadro"/>
    <w:uiPriority w:val="99"/>
    <w:semiHidden/>
    <w:unhideWhenUsed/>
    <w:rsid w:val="00D03E76"/>
    <w:rPr>
      <w:sz w:val="22"/>
    </w:rPr>
  </w:style>
  <w:style w:type="paragraph" w:styleId="EndereoHTML">
    <w:name w:val="HTML Address"/>
    <w:basedOn w:val="Normal"/>
    <w:link w:val="EndereoHTMLChar"/>
    <w:uiPriority w:val="99"/>
    <w:semiHidden/>
    <w:unhideWhenUsed/>
    <w:rsid w:val="00D03E76"/>
    <w:pPr>
      <w:spacing w:before="0" w:after="0" w:line="240" w:lineRule="auto"/>
    </w:pPr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rsid w:val="00D03E76"/>
    <w:rPr>
      <w:i/>
      <w:iCs/>
      <w:spacing w:val="4"/>
      <w:sz w:val="22"/>
      <w:szCs w:val="20"/>
    </w:rPr>
  </w:style>
  <w:style w:type="character" w:styleId="CitaoHTML">
    <w:name w:val="HTML Cite"/>
    <w:basedOn w:val="Fontepargpadro"/>
    <w:uiPriority w:val="99"/>
    <w:semiHidden/>
    <w:unhideWhenUsed/>
    <w:rsid w:val="00D03E76"/>
    <w:rPr>
      <w:i/>
      <w:iCs/>
      <w:sz w:val="22"/>
    </w:rPr>
  </w:style>
  <w:style w:type="character" w:styleId="CdigoHTML">
    <w:name w:val="HTML Code"/>
    <w:basedOn w:val="Fontepargpadro"/>
    <w:uiPriority w:val="99"/>
    <w:semiHidden/>
    <w:unhideWhenUsed/>
    <w:rsid w:val="00D03E76"/>
    <w:rPr>
      <w:rFonts w:ascii="Consolas" w:hAnsi="Consolas"/>
      <w:sz w:val="22"/>
      <w:szCs w:val="20"/>
    </w:rPr>
  </w:style>
  <w:style w:type="character" w:styleId="DefinioHTML">
    <w:name w:val="HTML Definition"/>
    <w:basedOn w:val="Fontepargpadro"/>
    <w:uiPriority w:val="99"/>
    <w:semiHidden/>
    <w:unhideWhenUsed/>
    <w:rsid w:val="00D03E76"/>
    <w:rPr>
      <w:i/>
      <w:iCs/>
      <w:sz w:val="22"/>
    </w:rPr>
  </w:style>
  <w:style w:type="character" w:styleId="TecladoHTML">
    <w:name w:val="HTML Keyboard"/>
    <w:basedOn w:val="Fontepargpadro"/>
    <w:uiPriority w:val="99"/>
    <w:semiHidden/>
    <w:unhideWhenUsed/>
    <w:rsid w:val="00D03E76"/>
    <w:rPr>
      <w:rFonts w:ascii="Consolas" w:hAnsi="Consolas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03E76"/>
    <w:pPr>
      <w:spacing w:before="0" w:after="0" w:line="240" w:lineRule="auto"/>
    </w:pPr>
    <w:rPr>
      <w:rFonts w:ascii="Consolas" w:hAnsi="Consolas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03E76"/>
    <w:rPr>
      <w:rFonts w:ascii="Consolas" w:hAnsi="Consolas"/>
      <w:spacing w:val="4"/>
      <w:sz w:val="22"/>
      <w:szCs w:val="20"/>
    </w:rPr>
  </w:style>
  <w:style w:type="character" w:styleId="ExemploHTML">
    <w:name w:val="HTML Sample"/>
    <w:basedOn w:val="Fontepargpadro"/>
    <w:uiPriority w:val="99"/>
    <w:semiHidden/>
    <w:unhideWhenUsed/>
    <w:rsid w:val="00D03E76"/>
    <w:rPr>
      <w:rFonts w:ascii="Consolas" w:hAnsi="Consolas"/>
      <w:sz w:val="24"/>
      <w:szCs w:val="24"/>
    </w:rPr>
  </w:style>
  <w:style w:type="character" w:styleId="MquinadeescreverHTML">
    <w:name w:val="HTML Typewriter"/>
    <w:basedOn w:val="Fontepargpadro"/>
    <w:uiPriority w:val="99"/>
    <w:semiHidden/>
    <w:unhideWhenUsed/>
    <w:rsid w:val="00D03E76"/>
    <w:rPr>
      <w:rFonts w:ascii="Consolas" w:hAnsi="Consolas"/>
      <w:sz w:val="22"/>
      <w:szCs w:val="20"/>
    </w:rPr>
  </w:style>
  <w:style w:type="character" w:styleId="VarivelHTML">
    <w:name w:val="HTML Variable"/>
    <w:basedOn w:val="Fontepargpadro"/>
    <w:uiPriority w:val="99"/>
    <w:semiHidden/>
    <w:unhideWhenUsed/>
    <w:rsid w:val="00D03E76"/>
    <w:rPr>
      <w:i/>
      <w:iCs/>
      <w:sz w:val="22"/>
    </w:rPr>
  </w:style>
  <w:style w:type="character" w:styleId="Hyperlink">
    <w:name w:val="Hyperlink"/>
    <w:basedOn w:val="Fontepargpadro"/>
    <w:uiPriority w:val="99"/>
    <w:semiHidden/>
    <w:unhideWhenUsed/>
    <w:rsid w:val="00D03E76"/>
    <w:rPr>
      <w:color w:val="0000FF" w:themeColor="hyperlink"/>
      <w:sz w:val="22"/>
      <w:u w:val="single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D03E76"/>
    <w:pPr>
      <w:spacing w:before="0" w:after="0" w:line="240" w:lineRule="auto"/>
      <w:ind w:left="200" w:hanging="200"/>
    </w:pPr>
  </w:style>
  <w:style w:type="paragraph" w:styleId="Remissivo2">
    <w:name w:val="index 2"/>
    <w:basedOn w:val="Normal"/>
    <w:next w:val="Normal"/>
    <w:autoRedefine/>
    <w:uiPriority w:val="99"/>
    <w:semiHidden/>
    <w:unhideWhenUsed/>
    <w:rsid w:val="00D03E76"/>
    <w:pPr>
      <w:spacing w:before="0" w:after="0" w:line="240" w:lineRule="auto"/>
      <w:ind w:left="400" w:hanging="200"/>
    </w:pPr>
  </w:style>
  <w:style w:type="paragraph" w:styleId="Remissivo3">
    <w:name w:val="index 3"/>
    <w:basedOn w:val="Normal"/>
    <w:next w:val="Normal"/>
    <w:autoRedefine/>
    <w:uiPriority w:val="99"/>
    <w:semiHidden/>
    <w:unhideWhenUsed/>
    <w:rsid w:val="00D03E76"/>
    <w:pPr>
      <w:spacing w:before="0" w:after="0" w:line="240" w:lineRule="auto"/>
      <w:ind w:left="600" w:hanging="200"/>
    </w:pPr>
  </w:style>
  <w:style w:type="paragraph" w:styleId="Remissivo4">
    <w:name w:val="index 4"/>
    <w:basedOn w:val="Normal"/>
    <w:next w:val="Normal"/>
    <w:autoRedefine/>
    <w:uiPriority w:val="99"/>
    <w:semiHidden/>
    <w:unhideWhenUsed/>
    <w:rsid w:val="00D03E76"/>
    <w:pPr>
      <w:spacing w:before="0" w:after="0" w:line="240" w:lineRule="auto"/>
      <w:ind w:left="800" w:hanging="200"/>
    </w:pPr>
  </w:style>
  <w:style w:type="paragraph" w:styleId="Remissivo5">
    <w:name w:val="index 5"/>
    <w:basedOn w:val="Normal"/>
    <w:next w:val="Normal"/>
    <w:autoRedefine/>
    <w:uiPriority w:val="99"/>
    <w:semiHidden/>
    <w:unhideWhenUsed/>
    <w:rsid w:val="00D03E76"/>
    <w:pPr>
      <w:spacing w:before="0" w:after="0" w:line="240" w:lineRule="auto"/>
      <w:ind w:left="1000" w:hanging="200"/>
    </w:pPr>
  </w:style>
  <w:style w:type="paragraph" w:styleId="Remissivo6">
    <w:name w:val="index 6"/>
    <w:basedOn w:val="Normal"/>
    <w:next w:val="Normal"/>
    <w:autoRedefine/>
    <w:uiPriority w:val="99"/>
    <w:semiHidden/>
    <w:unhideWhenUsed/>
    <w:rsid w:val="00D03E76"/>
    <w:pPr>
      <w:spacing w:before="0" w:after="0" w:line="240" w:lineRule="auto"/>
      <w:ind w:left="1200" w:hanging="200"/>
    </w:pPr>
  </w:style>
  <w:style w:type="paragraph" w:styleId="Remissivo7">
    <w:name w:val="index 7"/>
    <w:basedOn w:val="Normal"/>
    <w:next w:val="Normal"/>
    <w:autoRedefine/>
    <w:uiPriority w:val="99"/>
    <w:semiHidden/>
    <w:unhideWhenUsed/>
    <w:rsid w:val="00D03E76"/>
    <w:pPr>
      <w:spacing w:before="0" w:after="0" w:line="240" w:lineRule="auto"/>
      <w:ind w:left="1400" w:hanging="200"/>
    </w:pPr>
  </w:style>
  <w:style w:type="paragraph" w:styleId="Remissivo8">
    <w:name w:val="index 8"/>
    <w:basedOn w:val="Normal"/>
    <w:next w:val="Normal"/>
    <w:autoRedefine/>
    <w:uiPriority w:val="99"/>
    <w:semiHidden/>
    <w:unhideWhenUsed/>
    <w:rsid w:val="00D03E76"/>
    <w:pPr>
      <w:spacing w:before="0" w:after="0" w:line="240" w:lineRule="auto"/>
      <w:ind w:left="1600" w:hanging="200"/>
    </w:pPr>
  </w:style>
  <w:style w:type="paragraph" w:styleId="Remissivo9">
    <w:name w:val="index 9"/>
    <w:basedOn w:val="Normal"/>
    <w:next w:val="Normal"/>
    <w:autoRedefine/>
    <w:uiPriority w:val="99"/>
    <w:semiHidden/>
    <w:unhideWhenUsed/>
    <w:rsid w:val="00D03E76"/>
    <w:pPr>
      <w:spacing w:before="0" w:after="0" w:line="240" w:lineRule="auto"/>
      <w:ind w:left="1800" w:hanging="200"/>
    </w:pPr>
  </w:style>
  <w:style w:type="paragraph" w:styleId="Ttulodendiceremissivo">
    <w:name w:val="index heading"/>
    <w:basedOn w:val="Normal"/>
    <w:next w:val="Remissivo1"/>
    <w:uiPriority w:val="99"/>
    <w:semiHidden/>
    <w:unhideWhenUsed/>
    <w:rsid w:val="00D03E76"/>
    <w:rPr>
      <w:rFonts w:asciiTheme="majorHAnsi" w:eastAsiaTheme="majorEastAsia" w:hAnsiTheme="majorHAnsi" w:cstheme="majorBidi"/>
      <w:b/>
      <w:bCs/>
    </w:rPr>
  </w:style>
  <w:style w:type="character" w:styleId="nfaseIntensa">
    <w:name w:val="Intense Emphasis"/>
    <w:basedOn w:val="Fontepargpadro"/>
    <w:uiPriority w:val="21"/>
    <w:semiHidden/>
    <w:unhideWhenUsed/>
    <w:qFormat/>
    <w:rsid w:val="0010443C"/>
    <w:rPr>
      <w:i/>
      <w:iCs/>
      <w:color w:val="365F91" w:themeColor="accent1" w:themeShade="BF"/>
      <w:sz w:val="22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rsid w:val="0010443C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sid w:val="0010443C"/>
    <w:rPr>
      <w:i/>
      <w:iCs/>
      <w:color w:val="365F91" w:themeColor="accent1" w:themeShade="BF"/>
      <w:spacing w:val="4"/>
      <w:sz w:val="22"/>
      <w:szCs w:val="20"/>
    </w:rPr>
  </w:style>
  <w:style w:type="character" w:styleId="RefernciaIntensa">
    <w:name w:val="Intense Reference"/>
    <w:basedOn w:val="Fontepargpadro"/>
    <w:uiPriority w:val="32"/>
    <w:semiHidden/>
    <w:unhideWhenUsed/>
    <w:qFormat/>
    <w:rsid w:val="0010443C"/>
    <w:rPr>
      <w:b/>
      <w:bCs/>
      <w:caps w:val="0"/>
      <w:smallCaps/>
      <w:color w:val="365F91" w:themeColor="accent1" w:themeShade="BF"/>
      <w:spacing w:val="5"/>
      <w:sz w:val="22"/>
    </w:rPr>
  </w:style>
  <w:style w:type="table" w:styleId="GradeClara">
    <w:name w:val="Light Grid"/>
    <w:basedOn w:val="Tabelanormal"/>
    <w:uiPriority w:val="62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staClara">
    <w:name w:val="Light List"/>
    <w:basedOn w:val="Tabelanormal"/>
    <w:uiPriority w:val="61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D03E7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D03E7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D03E76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D03E76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D03E76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D03E76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D03E76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Nmerodelinha">
    <w:name w:val="line number"/>
    <w:basedOn w:val="Fontepargpadro"/>
    <w:uiPriority w:val="99"/>
    <w:semiHidden/>
    <w:unhideWhenUsed/>
    <w:rsid w:val="00D03E76"/>
    <w:rPr>
      <w:sz w:val="22"/>
    </w:rPr>
  </w:style>
  <w:style w:type="paragraph" w:styleId="Lista">
    <w:name w:val="List"/>
    <w:basedOn w:val="Normal"/>
    <w:uiPriority w:val="99"/>
    <w:semiHidden/>
    <w:unhideWhenUsed/>
    <w:rsid w:val="00D03E76"/>
    <w:pPr>
      <w:ind w:left="283" w:hanging="283"/>
      <w:contextualSpacing/>
    </w:pPr>
  </w:style>
  <w:style w:type="paragraph" w:styleId="Lista2">
    <w:name w:val="List 2"/>
    <w:basedOn w:val="Normal"/>
    <w:uiPriority w:val="99"/>
    <w:semiHidden/>
    <w:unhideWhenUsed/>
    <w:rsid w:val="00D03E76"/>
    <w:pPr>
      <w:ind w:left="566" w:hanging="283"/>
      <w:contextualSpacing/>
    </w:pPr>
  </w:style>
  <w:style w:type="paragraph" w:styleId="Lista3">
    <w:name w:val="List 3"/>
    <w:basedOn w:val="Normal"/>
    <w:uiPriority w:val="99"/>
    <w:semiHidden/>
    <w:unhideWhenUsed/>
    <w:rsid w:val="00D03E76"/>
    <w:pPr>
      <w:ind w:left="849" w:hanging="283"/>
      <w:contextualSpacing/>
    </w:pPr>
  </w:style>
  <w:style w:type="paragraph" w:styleId="Lista4">
    <w:name w:val="List 4"/>
    <w:basedOn w:val="Normal"/>
    <w:uiPriority w:val="99"/>
    <w:semiHidden/>
    <w:unhideWhenUsed/>
    <w:rsid w:val="00D03E76"/>
    <w:pPr>
      <w:ind w:left="1132" w:hanging="283"/>
      <w:contextualSpacing/>
    </w:pPr>
  </w:style>
  <w:style w:type="paragraph" w:styleId="Lista5">
    <w:name w:val="List 5"/>
    <w:basedOn w:val="Normal"/>
    <w:uiPriority w:val="99"/>
    <w:semiHidden/>
    <w:unhideWhenUsed/>
    <w:rsid w:val="00D03E76"/>
    <w:pPr>
      <w:ind w:left="1415" w:hanging="283"/>
      <w:contextualSpacing/>
    </w:pPr>
  </w:style>
  <w:style w:type="paragraph" w:styleId="Commarcadores">
    <w:name w:val="List Bullet"/>
    <w:basedOn w:val="Normal"/>
    <w:uiPriority w:val="99"/>
    <w:semiHidden/>
    <w:unhideWhenUsed/>
    <w:rsid w:val="00D03E76"/>
    <w:pPr>
      <w:numPr>
        <w:numId w:val="2"/>
      </w:numPr>
      <w:contextualSpacing/>
    </w:pPr>
  </w:style>
  <w:style w:type="paragraph" w:styleId="Commarcadores2">
    <w:name w:val="List Bullet 2"/>
    <w:basedOn w:val="Normal"/>
    <w:uiPriority w:val="99"/>
    <w:semiHidden/>
    <w:unhideWhenUsed/>
    <w:rsid w:val="00D03E76"/>
    <w:pPr>
      <w:numPr>
        <w:numId w:val="3"/>
      </w:numPr>
      <w:contextualSpacing/>
    </w:pPr>
  </w:style>
  <w:style w:type="paragraph" w:styleId="Commarcadores3">
    <w:name w:val="List Bullet 3"/>
    <w:basedOn w:val="Normal"/>
    <w:uiPriority w:val="99"/>
    <w:semiHidden/>
    <w:unhideWhenUsed/>
    <w:rsid w:val="00D03E76"/>
    <w:pPr>
      <w:numPr>
        <w:numId w:val="4"/>
      </w:numPr>
      <w:contextualSpacing/>
    </w:pPr>
  </w:style>
  <w:style w:type="paragraph" w:styleId="Commarcadores4">
    <w:name w:val="List Bullet 4"/>
    <w:basedOn w:val="Normal"/>
    <w:uiPriority w:val="99"/>
    <w:semiHidden/>
    <w:unhideWhenUsed/>
    <w:rsid w:val="00D03E76"/>
    <w:pPr>
      <w:numPr>
        <w:numId w:val="5"/>
      </w:numPr>
      <w:contextualSpacing/>
    </w:pPr>
  </w:style>
  <w:style w:type="paragraph" w:styleId="Commarcadores5">
    <w:name w:val="List Bullet 5"/>
    <w:basedOn w:val="Normal"/>
    <w:uiPriority w:val="99"/>
    <w:semiHidden/>
    <w:unhideWhenUsed/>
    <w:rsid w:val="00D03E76"/>
    <w:pPr>
      <w:numPr>
        <w:numId w:val="6"/>
      </w:numPr>
      <w:contextualSpacing/>
    </w:pPr>
  </w:style>
  <w:style w:type="paragraph" w:styleId="Listadecontinuao">
    <w:name w:val="List Continue"/>
    <w:basedOn w:val="Normal"/>
    <w:uiPriority w:val="99"/>
    <w:semiHidden/>
    <w:unhideWhenUsed/>
    <w:qFormat/>
    <w:rsid w:val="00D03E76"/>
    <w:pPr>
      <w:spacing w:after="120"/>
      <w:ind w:left="283"/>
      <w:contextualSpacing/>
    </w:pPr>
  </w:style>
  <w:style w:type="paragraph" w:styleId="Listadecontinuao2">
    <w:name w:val="List Continue 2"/>
    <w:basedOn w:val="Normal"/>
    <w:uiPriority w:val="99"/>
    <w:semiHidden/>
    <w:unhideWhenUsed/>
    <w:rsid w:val="00D03E76"/>
    <w:pPr>
      <w:spacing w:after="120"/>
      <w:ind w:left="566"/>
      <w:contextualSpacing/>
    </w:pPr>
  </w:style>
  <w:style w:type="paragraph" w:styleId="Listadecontinuao3">
    <w:name w:val="List Continue 3"/>
    <w:basedOn w:val="Normal"/>
    <w:uiPriority w:val="99"/>
    <w:semiHidden/>
    <w:unhideWhenUsed/>
    <w:rsid w:val="00D03E76"/>
    <w:pPr>
      <w:spacing w:after="120"/>
      <w:ind w:left="849"/>
      <w:contextualSpacing/>
    </w:pPr>
  </w:style>
  <w:style w:type="paragraph" w:styleId="Listadecontinuao4">
    <w:name w:val="List Continue 4"/>
    <w:basedOn w:val="Normal"/>
    <w:uiPriority w:val="99"/>
    <w:semiHidden/>
    <w:unhideWhenUsed/>
    <w:rsid w:val="00D03E76"/>
    <w:pPr>
      <w:spacing w:after="120"/>
      <w:ind w:left="1132"/>
      <w:contextualSpacing/>
    </w:pPr>
  </w:style>
  <w:style w:type="paragraph" w:styleId="Listadecontinuao5">
    <w:name w:val="List Continue 5"/>
    <w:basedOn w:val="Normal"/>
    <w:uiPriority w:val="99"/>
    <w:semiHidden/>
    <w:unhideWhenUsed/>
    <w:rsid w:val="00D03E76"/>
    <w:pPr>
      <w:spacing w:after="120"/>
      <w:ind w:left="1415"/>
      <w:contextualSpacing/>
    </w:pPr>
  </w:style>
  <w:style w:type="paragraph" w:styleId="Numerada2">
    <w:name w:val="List Number 2"/>
    <w:basedOn w:val="Normal"/>
    <w:uiPriority w:val="99"/>
    <w:semiHidden/>
    <w:unhideWhenUsed/>
    <w:rsid w:val="00D03E76"/>
    <w:pPr>
      <w:numPr>
        <w:numId w:val="7"/>
      </w:numPr>
      <w:contextualSpacing/>
    </w:pPr>
  </w:style>
  <w:style w:type="paragraph" w:styleId="Numerada3">
    <w:name w:val="List Number 3"/>
    <w:basedOn w:val="Normal"/>
    <w:uiPriority w:val="99"/>
    <w:semiHidden/>
    <w:unhideWhenUsed/>
    <w:rsid w:val="00D03E76"/>
    <w:pPr>
      <w:numPr>
        <w:numId w:val="8"/>
      </w:numPr>
      <w:contextualSpacing/>
    </w:pPr>
  </w:style>
  <w:style w:type="paragraph" w:styleId="Numerada4">
    <w:name w:val="List Number 4"/>
    <w:basedOn w:val="Normal"/>
    <w:uiPriority w:val="99"/>
    <w:semiHidden/>
    <w:unhideWhenUsed/>
    <w:rsid w:val="00D03E76"/>
    <w:pPr>
      <w:numPr>
        <w:numId w:val="9"/>
      </w:numPr>
      <w:contextualSpacing/>
    </w:pPr>
  </w:style>
  <w:style w:type="paragraph" w:styleId="Numerada5">
    <w:name w:val="List Number 5"/>
    <w:basedOn w:val="Normal"/>
    <w:uiPriority w:val="99"/>
    <w:semiHidden/>
    <w:unhideWhenUsed/>
    <w:rsid w:val="00D03E76"/>
    <w:pPr>
      <w:numPr>
        <w:numId w:val="10"/>
      </w:numPr>
      <w:contextualSpacing/>
    </w:pPr>
  </w:style>
  <w:style w:type="paragraph" w:styleId="PargrafodaLista">
    <w:name w:val="List Paragraph"/>
    <w:basedOn w:val="Normal"/>
    <w:uiPriority w:val="34"/>
    <w:semiHidden/>
    <w:unhideWhenUsed/>
    <w:qFormat/>
    <w:rsid w:val="00D03E76"/>
    <w:pPr>
      <w:ind w:left="720"/>
      <w:contextualSpacing/>
    </w:pPr>
  </w:style>
  <w:style w:type="table" w:styleId="TabeladeLista1Clara">
    <w:name w:val="List Table 1 Light"/>
    <w:basedOn w:val="Tabelanormal"/>
    <w:uiPriority w:val="46"/>
    <w:rsid w:val="00D03E7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1Clara-nfase1">
    <w:name w:val="List Table 1 Light Accent 1"/>
    <w:basedOn w:val="Tabelanormal"/>
    <w:uiPriority w:val="46"/>
    <w:rsid w:val="00D03E7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eladeLista1Clara-nfase2">
    <w:name w:val="List Table 1 Light Accent 2"/>
    <w:basedOn w:val="Tabelanormal"/>
    <w:uiPriority w:val="46"/>
    <w:rsid w:val="00D03E7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TabeladeLista1Clara-nfase3">
    <w:name w:val="List Table 1 Light Accent 3"/>
    <w:basedOn w:val="Tabelanormal"/>
    <w:uiPriority w:val="46"/>
    <w:rsid w:val="00D03E7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TabeladeLista1Clara-nfase4">
    <w:name w:val="List Table 1 Light Accent 4"/>
    <w:basedOn w:val="Tabelanormal"/>
    <w:uiPriority w:val="46"/>
    <w:rsid w:val="00D03E7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TabeladeLista1Clara-nfase5">
    <w:name w:val="List Table 1 Light Accent 5"/>
    <w:basedOn w:val="Tabelanormal"/>
    <w:uiPriority w:val="46"/>
    <w:rsid w:val="00D03E7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TabeladeLista1Clara-nfase6">
    <w:name w:val="List Table 1 Light Accent 6"/>
    <w:basedOn w:val="Tabelanormal"/>
    <w:uiPriority w:val="46"/>
    <w:rsid w:val="00D03E7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TabeladeLista2">
    <w:name w:val="List Table 2"/>
    <w:basedOn w:val="Tabela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-nfase1">
    <w:name w:val="List Table 2 Accent 1"/>
    <w:basedOn w:val="Tabela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eladeLista2-nfase2">
    <w:name w:val="List Table 2 Accent 2"/>
    <w:basedOn w:val="Tabela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TabeladeLista2-nfase3">
    <w:name w:val="List Table 2 Accent 3"/>
    <w:basedOn w:val="Tabela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TabeladeLista2-nfase4">
    <w:name w:val="List Table 2 Accent 4"/>
    <w:basedOn w:val="Tabela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TabeladeLista2-nfase5">
    <w:name w:val="List Table 2 Accent 5"/>
    <w:basedOn w:val="Tabela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TabeladeLista2-nfase6">
    <w:name w:val="List Table 2 Accent 6"/>
    <w:basedOn w:val="Tabela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TabeladeLista3">
    <w:name w:val="List Table 3"/>
    <w:basedOn w:val="Tabela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adeLista3-nfase1">
    <w:name w:val="List Table 3 Accent 1"/>
    <w:basedOn w:val="Tabela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TabeladeLista3-nfase2">
    <w:name w:val="List Table 3 Accent 2"/>
    <w:basedOn w:val="Tabela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TabeladeLista3-nfase3">
    <w:name w:val="List Table 3 Accent 3"/>
    <w:basedOn w:val="Tabela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TabeladeLista3-nfase4">
    <w:name w:val="List Table 3 Accent 4"/>
    <w:basedOn w:val="Tabela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TabeladeLista3-nfase5">
    <w:name w:val="List Table 3 Accent 5"/>
    <w:basedOn w:val="Tabela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TabeladeLista3-nfase6">
    <w:name w:val="List Table 3 Accent 6"/>
    <w:basedOn w:val="Tabela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TabeladeLista4">
    <w:name w:val="List Table 4"/>
    <w:basedOn w:val="Tabela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4-nfase1">
    <w:name w:val="List Table 4 Accent 1"/>
    <w:basedOn w:val="Tabela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eladeLista4-nfase2">
    <w:name w:val="List Table 4 Accent 2"/>
    <w:basedOn w:val="Tabela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TabeladeLista4-nfase3">
    <w:name w:val="List Table 4 Accent 3"/>
    <w:basedOn w:val="Tabela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TabeladeLista4-nfase4">
    <w:name w:val="List Table 4 Accent 4"/>
    <w:basedOn w:val="Tabela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TabeladeLista4-nfase5">
    <w:name w:val="List Table 4 Accent 5"/>
    <w:basedOn w:val="Tabela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TabeladeLista4-nfase6">
    <w:name w:val="List Table 4 Accent 6"/>
    <w:basedOn w:val="Tabela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TabeladeLista5Escura">
    <w:name w:val="List Table 5 Dark"/>
    <w:basedOn w:val="Tabelanormal"/>
    <w:uiPriority w:val="50"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1">
    <w:name w:val="List Table 5 Dark Accent 1"/>
    <w:basedOn w:val="Tabelanormal"/>
    <w:uiPriority w:val="50"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2">
    <w:name w:val="List Table 5 Dark Accent 2"/>
    <w:basedOn w:val="Tabelanormal"/>
    <w:uiPriority w:val="50"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3">
    <w:name w:val="List Table 5 Dark Accent 3"/>
    <w:basedOn w:val="Tabelanormal"/>
    <w:uiPriority w:val="50"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4">
    <w:name w:val="List Table 5 Dark Accent 4"/>
    <w:basedOn w:val="Tabelanormal"/>
    <w:uiPriority w:val="50"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5">
    <w:name w:val="List Table 5 Dark Accent 5"/>
    <w:basedOn w:val="Tabelanormal"/>
    <w:uiPriority w:val="50"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6">
    <w:name w:val="List Table 5 Dark Accent 6"/>
    <w:basedOn w:val="Tabelanormal"/>
    <w:uiPriority w:val="50"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">
    <w:name w:val="List Table 6 Colorful"/>
    <w:basedOn w:val="Tabelanormal"/>
    <w:uiPriority w:val="51"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-nfase1">
    <w:name w:val="List Table 6 Colorful Accent 1"/>
    <w:basedOn w:val="Tabelanormal"/>
    <w:uiPriority w:val="51"/>
    <w:rsid w:val="00D03E7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eladeLista6Colorida-nfase2">
    <w:name w:val="List Table 6 Colorful Accent 2"/>
    <w:basedOn w:val="Tabelanormal"/>
    <w:uiPriority w:val="51"/>
    <w:rsid w:val="00D03E76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TabeladeLista6Colorida-nfase3">
    <w:name w:val="List Table 6 Colorful Accent 3"/>
    <w:basedOn w:val="Tabelanormal"/>
    <w:uiPriority w:val="51"/>
    <w:rsid w:val="00D03E76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TabeladeLista6Colorida-nfase4">
    <w:name w:val="List Table 6 Colorful Accent 4"/>
    <w:basedOn w:val="Tabelanormal"/>
    <w:uiPriority w:val="51"/>
    <w:rsid w:val="00D03E76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TabeladeLista6Colorida-nfase5">
    <w:name w:val="List Table 6 Colorful Accent 5"/>
    <w:basedOn w:val="Tabelanormal"/>
    <w:uiPriority w:val="51"/>
    <w:rsid w:val="00D03E76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TabeladeLista6Colorida-nfase6">
    <w:name w:val="List Table 6 Colorful Accent 6"/>
    <w:basedOn w:val="Tabelanormal"/>
    <w:uiPriority w:val="51"/>
    <w:rsid w:val="00D03E76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TabeladeLista7Colorida">
    <w:name w:val="List Table 7 Colorful"/>
    <w:basedOn w:val="Tabelanormal"/>
    <w:uiPriority w:val="52"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1">
    <w:name w:val="List Table 7 Colorful Accent 1"/>
    <w:basedOn w:val="Tabelanormal"/>
    <w:uiPriority w:val="52"/>
    <w:rsid w:val="00D03E7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2">
    <w:name w:val="List Table 7 Colorful Accent 2"/>
    <w:basedOn w:val="Tabelanormal"/>
    <w:uiPriority w:val="52"/>
    <w:rsid w:val="00D03E76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3">
    <w:name w:val="List Table 7 Colorful Accent 3"/>
    <w:basedOn w:val="Tabelanormal"/>
    <w:uiPriority w:val="52"/>
    <w:rsid w:val="00D03E76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4">
    <w:name w:val="List Table 7 Colorful Accent 4"/>
    <w:basedOn w:val="Tabelanormal"/>
    <w:uiPriority w:val="52"/>
    <w:rsid w:val="00D03E76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5">
    <w:name w:val="List Table 7 Colorful Accent 5"/>
    <w:basedOn w:val="Tabelanormal"/>
    <w:uiPriority w:val="52"/>
    <w:rsid w:val="00D03E76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6">
    <w:name w:val="List Table 7 Colorful Accent 6"/>
    <w:basedOn w:val="Tabelanormal"/>
    <w:uiPriority w:val="52"/>
    <w:rsid w:val="00D03E76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demacro">
    <w:name w:val="macro"/>
    <w:link w:val="TextodemacroChar"/>
    <w:uiPriority w:val="99"/>
    <w:semiHidden/>
    <w:unhideWhenUsed/>
    <w:rsid w:val="00D03E7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 w:after="0"/>
    </w:pPr>
    <w:rPr>
      <w:rFonts w:ascii="Consolas" w:hAnsi="Consolas"/>
      <w:spacing w:val="4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D03E76"/>
    <w:rPr>
      <w:rFonts w:ascii="Consolas" w:hAnsi="Consolas"/>
      <w:spacing w:val="4"/>
      <w:sz w:val="22"/>
      <w:szCs w:val="20"/>
    </w:rPr>
  </w:style>
  <w:style w:type="table" w:styleId="GradeMdia1">
    <w:name w:val="Medium Grid 1"/>
    <w:basedOn w:val="Tabelanormal"/>
    <w:uiPriority w:val="67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Mdia1">
    <w:name w:val="Medium List 1"/>
    <w:basedOn w:val="Tabelanormal"/>
    <w:uiPriority w:val="65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">
    <w:name w:val="Mention"/>
    <w:basedOn w:val="Fontepargpadro"/>
    <w:uiPriority w:val="99"/>
    <w:semiHidden/>
    <w:unhideWhenUsed/>
    <w:rsid w:val="00D03E76"/>
    <w:rPr>
      <w:color w:val="2B579A"/>
      <w:sz w:val="22"/>
      <w:shd w:val="clear" w:color="auto" w:fill="E6E6E6"/>
    </w:r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D03E7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sid w:val="00D03E76"/>
    <w:rPr>
      <w:rFonts w:asciiTheme="majorHAnsi" w:eastAsiaTheme="majorEastAsia" w:hAnsiTheme="majorHAnsi" w:cstheme="majorBidi"/>
      <w:spacing w:val="4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D03E76"/>
    <w:rPr>
      <w:rFonts w:ascii="Times New Roman" w:hAnsi="Times New Roman" w:cs="Times New Roman"/>
      <w:sz w:val="24"/>
      <w:szCs w:val="24"/>
    </w:r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rsid w:val="00D03E76"/>
    <w:pPr>
      <w:spacing w:before="0" w:after="0" w:line="240" w:lineRule="auto"/>
    </w:pPr>
  </w:style>
  <w:style w:type="character" w:customStyle="1" w:styleId="TtulodanotaChar">
    <w:name w:val="Título da nota Char"/>
    <w:basedOn w:val="Fontepargpadro"/>
    <w:link w:val="Ttulodanota"/>
    <w:uiPriority w:val="99"/>
    <w:semiHidden/>
    <w:rsid w:val="00D03E76"/>
    <w:rPr>
      <w:spacing w:val="4"/>
      <w:sz w:val="22"/>
      <w:szCs w:val="20"/>
    </w:rPr>
  </w:style>
  <w:style w:type="character" w:styleId="Nmerodepgina">
    <w:name w:val="page number"/>
    <w:basedOn w:val="Fontepargpadro"/>
    <w:uiPriority w:val="99"/>
    <w:semiHidden/>
    <w:unhideWhenUsed/>
    <w:rsid w:val="00D03E76"/>
    <w:rPr>
      <w:sz w:val="22"/>
    </w:rPr>
  </w:style>
  <w:style w:type="table" w:styleId="TabelaSimples1">
    <w:name w:val="Plain Table 1"/>
    <w:basedOn w:val="Tabelanormal"/>
    <w:uiPriority w:val="41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2">
    <w:name w:val="Plain Table 2"/>
    <w:basedOn w:val="Tabelanormal"/>
    <w:uiPriority w:val="42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aSimples3">
    <w:name w:val="Plain Table 3"/>
    <w:basedOn w:val="Tabelanormal"/>
    <w:uiPriority w:val="43"/>
    <w:rsid w:val="00D03E7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D03E7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D03E76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D03E76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D03E76"/>
    <w:rPr>
      <w:rFonts w:ascii="Consolas" w:hAnsi="Consolas"/>
      <w:spacing w:val="4"/>
      <w:sz w:val="22"/>
      <w:szCs w:val="21"/>
    </w:rPr>
  </w:style>
  <w:style w:type="paragraph" w:styleId="Citao">
    <w:name w:val="Quote"/>
    <w:basedOn w:val="Normal"/>
    <w:next w:val="Normal"/>
    <w:link w:val="CitaoChar"/>
    <w:uiPriority w:val="29"/>
    <w:semiHidden/>
    <w:unhideWhenUsed/>
    <w:qFormat/>
    <w:rsid w:val="00D03E7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semiHidden/>
    <w:rsid w:val="00D03E76"/>
    <w:rPr>
      <w:i/>
      <w:iCs/>
      <w:color w:val="404040" w:themeColor="text1" w:themeTint="BF"/>
      <w:spacing w:val="4"/>
      <w:sz w:val="22"/>
      <w:szCs w:val="20"/>
    </w:rPr>
  </w:style>
  <w:style w:type="paragraph" w:styleId="Saudao">
    <w:name w:val="Salutation"/>
    <w:basedOn w:val="Normal"/>
    <w:next w:val="Normal"/>
    <w:link w:val="SaudaoChar"/>
    <w:uiPriority w:val="1"/>
    <w:semiHidden/>
    <w:unhideWhenUsed/>
    <w:qFormat/>
    <w:rsid w:val="00D03E76"/>
  </w:style>
  <w:style w:type="character" w:customStyle="1" w:styleId="SaudaoChar">
    <w:name w:val="Saudação Char"/>
    <w:basedOn w:val="Fontepargpadro"/>
    <w:link w:val="Saudao"/>
    <w:uiPriority w:val="1"/>
    <w:semiHidden/>
    <w:rsid w:val="00D03E76"/>
    <w:rPr>
      <w:spacing w:val="4"/>
      <w:sz w:val="22"/>
      <w:szCs w:val="20"/>
    </w:rPr>
  </w:style>
  <w:style w:type="paragraph" w:styleId="Assinatura">
    <w:name w:val="Signature"/>
    <w:basedOn w:val="Normal"/>
    <w:link w:val="AssinaturaChar"/>
    <w:uiPriority w:val="1"/>
    <w:semiHidden/>
    <w:unhideWhenUsed/>
    <w:qFormat/>
    <w:rsid w:val="00D03E76"/>
    <w:pPr>
      <w:spacing w:before="0" w:after="0" w:line="240" w:lineRule="auto"/>
      <w:ind w:left="4252"/>
    </w:pPr>
  </w:style>
  <w:style w:type="character" w:customStyle="1" w:styleId="AssinaturaChar">
    <w:name w:val="Assinatura Char"/>
    <w:basedOn w:val="Fontepargpadro"/>
    <w:link w:val="Assinatura"/>
    <w:uiPriority w:val="1"/>
    <w:semiHidden/>
    <w:rsid w:val="00D03E76"/>
    <w:rPr>
      <w:spacing w:val="4"/>
      <w:sz w:val="22"/>
      <w:szCs w:val="20"/>
    </w:rPr>
  </w:style>
  <w:style w:type="character" w:customStyle="1" w:styleId="SmartHyperlink">
    <w:name w:val="Smart Hyperlink"/>
    <w:basedOn w:val="Fontepargpadro"/>
    <w:uiPriority w:val="99"/>
    <w:semiHidden/>
    <w:unhideWhenUsed/>
    <w:rsid w:val="00D03E76"/>
    <w:rPr>
      <w:sz w:val="22"/>
      <w:u w:val="dotted"/>
    </w:rPr>
  </w:style>
  <w:style w:type="character" w:styleId="Forte">
    <w:name w:val="Strong"/>
    <w:basedOn w:val="Fontepargpadro"/>
    <w:uiPriority w:val="22"/>
    <w:semiHidden/>
    <w:unhideWhenUsed/>
    <w:qFormat/>
    <w:rsid w:val="00D03E76"/>
    <w:rPr>
      <w:b/>
      <w:bCs/>
      <w:sz w:val="22"/>
    </w:rPr>
  </w:style>
  <w:style w:type="paragraph" w:styleId="Subttulo">
    <w:name w:val="Subtitle"/>
    <w:basedOn w:val="Normal"/>
    <w:next w:val="Normal"/>
    <w:link w:val="SubttuloChar"/>
    <w:uiPriority w:val="11"/>
    <w:semiHidden/>
    <w:unhideWhenUsed/>
    <w:qFormat/>
    <w:rsid w:val="00D03E76"/>
    <w:pPr>
      <w:numPr>
        <w:ilvl w:val="1"/>
      </w:numPr>
      <w:spacing w:after="160"/>
    </w:pPr>
    <w:rPr>
      <w:color w:val="5A5A5A" w:themeColor="text1" w:themeTint="A5"/>
      <w:spacing w:val="15"/>
      <w:szCs w:val="22"/>
    </w:rPr>
  </w:style>
  <w:style w:type="character" w:customStyle="1" w:styleId="SubttuloChar">
    <w:name w:val="Subtítulo Char"/>
    <w:basedOn w:val="Fontepargpadro"/>
    <w:link w:val="Subttulo"/>
    <w:uiPriority w:val="11"/>
    <w:semiHidden/>
    <w:rsid w:val="00D03E76"/>
    <w:rPr>
      <w:color w:val="5A5A5A" w:themeColor="text1" w:themeTint="A5"/>
      <w:spacing w:val="15"/>
      <w:sz w:val="22"/>
    </w:rPr>
  </w:style>
  <w:style w:type="character" w:styleId="nfaseSutil">
    <w:name w:val="Subtle Emphasis"/>
    <w:basedOn w:val="Fontepargpadro"/>
    <w:uiPriority w:val="19"/>
    <w:semiHidden/>
    <w:unhideWhenUsed/>
    <w:qFormat/>
    <w:rsid w:val="00D03E76"/>
    <w:rPr>
      <w:i/>
      <w:iCs/>
      <w:color w:val="404040" w:themeColor="text1" w:themeTint="BF"/>
      <w:sz w:val="22"/>
    </w:rPr>
  </w:style>
  <w:style w:type="character" w:styleId="RefernciaSutil">
    <w:name w:val="Subtle Reference"/>
    <w:basedOn w:val="Fontepargpadro"/>
    <w:uiPriority w:val="31"/>
    <w:semiHidden/>
    <w:unhideWhenUsed/>
    <w:qFormat/>
    <w:rsid w:val="00D03E76"/>
    <w:rPr>
      <w:smallCaps/>
      <w:color w:val="5A5A5A" w:themeColor="text1" w:themeTint="A5"/>
      <w:sz w:val="22"/>
    </w:rPr>
  </w:style>
  <w:style w:type="table" w:styleId="Tabelacomefeitos3D1">
    <w:name w:val="Table 3D effects 1"/>
    <w:basedOn w:val="Tabelanormal"/>
    <w:uiPriority w:val="99"/>
    <w:semiHidden/>
    <w:unhideWhenUsed/>
    <w:rsid w:val="00D03E76"/>
    <w:pPr>
      <w:spacing w:before="120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D03E76"/>
    <w:pPr>
      <w:spacing w:before="120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D03E76"/>
    <w:pPr>
      <w:spacing w:before="12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1">
    <w:name w:val="Table Classic 1"/>
    <w:basedOn w:val="Tabelanormal"/>
    <w:uiPriority w:val="99"/>
    <w:semiHidden/>
    <w:unhideWhenUsed/>
    <w:rsid w:val="00D03E76"/>
    <w:pPr>
      <w:spacing w:before="120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D03E76"/>
    <w:pPr>
      <w:spacing w:before="120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D03E76"/>
    <w:pPr>
      <w:spacing w:before="120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D03E76"/>
    <w:pPr>
      <w:spacing w:before="120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1">
    <w:name w:val="Table Colorful 1"/>
    <w:basedOn w:val="Tabelanormal"/>
    <w:uiPriority w:val="99"/>
    <w:semiHidden/>
    <w:unhideWhenUsed/>
    <w:rsid w:val="00D03E76"/>
    <w:pPr>
      <w:spacing w:before="120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D03E76"/>
    <w:pPr>
      <w:spacing w:before="120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D03E76"/>
    <w:pPr>
      <w:spacing w:before="120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emcolunas1">
    <w:name w:val="Table Columns 1"/>
    <w:basedOn w:val="Tabelanormal"/>
    <w:uiPriority w:val="99"/>
    <w:semiHidden/>
    <w:unhideWhenUsed/>
    <w:rsid w:val="00D03E76"/>
    <w:pPr>
      <w:spacing w:before="120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D03E76"/>
    <w:pPr>
      <w:spacing w:before="120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D03E76"/>
    <w:pPr>
      <w:spacing w:before="120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D03E76"/>
    <w:pPr>
      <w:spacing w:before="120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D03E76"/>
    <w:pPr>
      <w:spacing w:before="120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acontempornea">
    <w:name w:val="Table Contemporary"/>
    <w:basedOn w:val="Tabelanormal"/>
    <w:uiPriority w:val="99"/>
    <w:semiHidden/>
    <w:unhideWhenUsed/>
    <w:rsid w:val="00D03E76"/>
    <w:pPr>
      <w:spacing w:before="120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elegante">
    <w:name w:val="Table Elegant"/>
    <w:basedOn w:val="Tabelanormal"/>
    <w:uiPriority w:val="99"/>
    <w:semiHidden/>
    <w:unhideWhenUsed/>
    <w:rsid w:val="00D03E76"/>
    <w:pPr>
      <w:spacing w:before="120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1">
    <w:name w:val="Table Grid 1"/>
    <w:basedOn w:val="Tabelanormal"/>
    <w:uiPriority w:val="99"/>
    <w:semiHidden/>
    <w:unhideWhenUsed/>
    <w:rsid w:val="00D03E76"/>
    <w:pPr>
      <w:spacing w:before="12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D03E76"/>
    <w:pPr>
      <w:spacing w:before="120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D03E76"/>
    <w:pPr>
      <w:spacing w:before="120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D03E76"/>
    <w:pPr>
      <w:spacing w:before="120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D03E76"/>
    <w:pPr>
      <w:spacing w:before="12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D03E76"/>
    <w:pPr>
      <w:spacing w:before="12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D03E76"/>
    <w:pPr>
      <w:spacing w:before="120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D03E76"/>
    <w:pPr>
      <w:spacing w:before="120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eGradeClara">
    <w:name w:val="Grid Table Light"/>
    <w:basedOn w:val="Tabelanormal"/>
    <w:uiPriority w:val="40"/>
    <w:rsid w:val="00D03E7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emlista1">
    <w:name w:val="Table List 1"/>
    <w:basedOn w:val="Tabelanormal"/>
    <w:uiPriority w:val="99"/>
    <w:semiHidden/>
    <w:unhideWhenUsed/>
    <w:rsid w:val="00D03E76"/>
    <w:pPr>
      <w:spacing w:before="120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D03E76"/>
    <w:pPr>
      <w:spacing w:before="120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D03E76"/>
    <w:pPr>
      <w:spacing w:before="120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D03E76"/>
    <w:pPr>
      <w:spacing w:before="12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D03E76"/>
    <w:pPr>
      <w:spacing w:before="12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D03E76"/>
    <w:pPr>
      <w:spacing w:before="120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D03E76"/>
    <w:pPr>
      <w:spacing w:before="120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D03E76"/>
    <w:pPr>
      <w:spacing w:before="120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ndicedeautoridades">
    <w:name w:val="table of authorities"/>
    <w:basedOn w:val="Normal"/>
    <w:next w:val="Normal"/>
    <w:uiPriority w:val="99"/>
    <w:semiHidden/>
    <w:unhideWhenUsed/>
    <w:rsid w:val="00D03E76"/>
    <w:pPr>
      <w:spacing w:after="0"/>
      <w:ind w:left="220" w:hanging="220"/>
    </w:pPr>
  </w:style>
  <w:style w:type="paragraph" w:styleId="ndicedeilustraes">
    <w:name w:val="table of figures"/>
    <w:basedOn w:val="Normal"/>
    <w:next w:val="Normal"/>
    <w:uiPriority w:val="99"/>
    <w:semiHidden/>
    <w:unhideWhenUsed/>
    <w:rsid w:val="00D03E76"/>
    <w:pPr>
      <w:spacing w:after="0"/>
    </w:pPr>
  </w:style>
  <w:style w:type="table" w:styleId="Tabelaprofissional">
    <w:name w:val="Table Professional"/>
    <w:basedOn w:val="Tabelanormal"/>
    <w:uiPriority w:val="99"/>
    <w:semiHidden/>
    <w:unhideWhenUsed/>
    <w:rsid w:val="00D03E76"/>
    <w:pPr>
      <w:spacing w:before="12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imples10">
    <w:name w:val="Table Simple 1"/>
    <w:basedOn w:val="Tabelanormal"/>
    <w:uiPriority w:val="99"/>
    <w:semiHidden/>
    <w:unhideWhenUsed/>
    <w:rsid w:val="00D03E76"/>
    <w:pPr>
      <w:spacing w:before="120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20">
    <w:name w:val="Table Simple 2"/>
    <w:basedOn w:val="Tabelanormal"/>
    <w:uiPriority w:val="99"/>
    <w:semiHidden/>
    <w:unhideWhenUsed/>
    <w:rsid w:val="00D03E76"/>
    <w:pPr>
      <w:spacing w:before="120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30">
    <w:name w:val="Table Simple 3"/>
    <w:basedOn w:val="Tabelanormal"/>
    <w:uiPriority w:val="99"/>
    <w:semiHidden/>
    <w:unhideWhenUsed/>
    <w:rsid w:val="00D03E76"/>
    <w:pPr>
      <w:spacing w:before="12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D03E76"/>
    <w:pPr>
      <w:spacing w:before="120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semiHidden/>
    <w:unhideWhenUsed/>
    <w:rsid w:val="00D03E76"/>
    <w:pPr>
      <w:spacing w:before="120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D03E76"/>
    <w:pPr>
      <w:spacing w:before="12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aWeb1">
    <w:name w:val="Table Web 1"/>
    <w:basedOn w:val="Tabelanormal"/>
    <w:uiPriority w:val="99"/>
    <w:semiHidden/>
    <w:unhideWhenUsed/>
    <w:rsid w:val="00D03E76"/>
    <w:pPr>
      <w:spacing w:before="12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D03E76"/>
    <w:pPr>
      <w:spacing w:before="120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semiHidden/>
    <w:unhideWhenUsed/>
    <w:rsid w:val="00D03E76"/>
    <w:pPr>
      <w:spacing w:before="120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">
    <w:name w:val="Title"/>
    <w:basedOn w:val="Normal"/>
    <w:next w:val="Normal"/>
    <w:link w:val="TtuloChar"/>
    <w:uiPriority w:val="10"/>
    <w:semiHidden/>
    <w:unhideWhenUsed/>
    <w:qFormat/>
    <w:rsid w:val="00D03E76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semiHidden/>
    <w:rsid w:val="00D03E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tulodendicedeautoridades">
    <w:name w:val="toa heading"/>
    <w:basedOn w:val="Normal"/>
    <w:next w:val="Normal"/>
    <w:uiPriority w:val="99"/>
    <w:semiHidden/>
    <w:unhideWhenUsed/>
    <w:rsid w:val="00D03E76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semiHidden/>
    <w:unhideWhenUsed/>
    <w:rsid w:val="00D03E76"/>
    <w:pPr>
      <w:spacing w:after="100"/>
    </w:pPr>
  </w:style>
  <w:style w:type="paragraph" w:styleId="Sumrio2">
    <w:name w:val="toc 2"/>
    <w:basedOn w:val="Normal"/>
    <w:next w:val="Normal"/>
    <w:autoRedefine/>
    <w:uiPriority w:val="39"/>
    <w:semiHidden/>
    <w:unhideWhenUsed/>
    <w:rsid w:val="00D03E76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semiHidden/>
    <w:unhideWhenUsed/>
    <w:rsid w:val="00D03E76"/>
    <w:pPr>
      <w:spacing w:after="100"/>
      <w:ind w:left="440"/>
    </w:pPr>
  </w:style>
  <w:style w:type="paragraph" w:styleId="Sumrio4">
    <w:name w:val="toc 4"/>
    <w:basedOn w:val="Normal"/>
    <w:next w:val="Normal"/>
    <w:autoRedefine/>
    <w:uiPriority w:val="39"/>
    <w:semiHidden/>
    <w:unhideWhenUsed/>
    <w:rsid w:val="00D03E76"/>
    <w:pPr>
      <w:spacing w:after="100"/>
      <w:ind w:left="660"/>
    </w:pPr>
  </w:style>
  <w:style w:type="paragraph" w:styleId="Sumrio5">
    <w:name w:val="toc 5"/>
    <w:basedOn w:val="Normal"/>
    <w:next w:val="Normal"/>
    <w:autoRedefine/>
    <w:uiPriority w:val="39"/>
    <w:semiHidden/>
    <w:unhideWhenUsed/>
    <w:rsid w:val="00D03E76"/>
    <w:pPr>
      <w:spacing w:after="100"/>
      <w:ind w:left="880"/>
    </w:pPr>
  </w:style>
  <w:style w:type="paragraph" w:styleId="Sumrio6">
    <w:name w:val="toc 6"/>
    <w:basedOn w:val="Normal"/>
    <w:next w:val="Normal"/>
    <w:autoRedefine/>
    <w:uiPriority w:val="39"/>
    <w:semiHidden/>
    <w:unhideWhenUsed/>
    <w:rsid w:val="00D03E76"/>
    <w:pPr>
      <w:spacing w:after="100"/>
      <w:ind w:left="1100"/>
    </w:pPr>
  </w:style>
  <w:style w:type="paragraph" w:styleId="Sumrio7">
    <w:name w:val="toc 7"/>
    <w:basedOn w:val="Normal"/>
    <w:next w:val="Normal"/>
    <w:autoRedefine/>
    <w:uiPriority w:val="39"/>
    <w:semiHidden/>
    <w:unhideWhenUsed/>
    <w:rsid w:val="00D03E76"/>
    <w:pPr>
      <w:spacing w:after="100"/>
      <w:ind w:left="1320"/>
    </w:pPr>
  </w:style>
  <w:style w:type="paragraph" w:styleId="Sumrio8">
    <w:name w:val="toc 8"/>
    <w:basedOn w:val="Normal"/>
    <w:next w:val="Normal"/>
    <w:autoRedefine/>
    <w:uiPriority w:val="39"/>
    <w:semiHidden/>
    <w:unhideWhenUsed/>
    <w:rsid w:val="00D03E76"/>
    <w:pPr>
      <w:spacing w:after="100"/>
      <w:ind w:left="1540"/>
    </w:pPr>
  </w:style>
  <w:style w:type="paragraph" w:styleId="Sumrio9">
    <w:name w:val="toc 9"/>
    <w:basedOn w:val="Normal"/>
    <w:next w:val="Normal"/>
    <w:autoRedefine/>
    <w:uiPriority w:val="39"/>
    <w:semiHidden/>
    <w:unhideWhenUsed/>
    <w:rsid w:val="00D03E76"/>
    <w:pPr>
      <w:spacing w:after="100"/>
      <w:ind w:left="1760"/>
    </w:p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D03E76"/>
    <w:pPr>
      <w:outlineLvl w:val="9"/>
    </w:pPr>
  </w:style>
  <w:style w:type="character" w:customStyle="1" w:styleId="UnresolvedMention">
    <w:name w:val="Unresolved Mention"/>
    <w:basedOn w:val="Fontepargpadro"/>
    <w:uiPriority w:val="99"/>
    <w:semiHidden/>
    <w:unhideWhenUsed/>
    <w:rsid w:val="00FC288B"/>
    <w:rPr>
      <w:color w:val="595959" w:themeColor="text1" w:themeTint="A6"/>
      <w:sz w:val="22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ictor%20veniti\AppData\Roaming\Microsoft\Modelos\Atas%20de%20reuni&#227;o%20(formul&#225;rio%20curto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F20F8B35B0E440193C782D723A5BAD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890193A-4132-48AC-922C-4AA78631D485}"/>
      </w:docPartPr>
      <w:docPartBody>
        <w:p w:rsidR="00EE2993" w:rsidRDefault="00C36540">
          <w:pPr>
            <w:pStyle w:val="6F20F8B35B0E440193C782D723A5BADA"/>
          </w:pPr>
          <w:r>
            <w:rPr>
              <w:lang w:bidi="pt-BR"/>
            </w:rPr>
            <w:t>Nome da organização</w:t>
          </w:r>
        </w:p>
      </w:docPartBody>
    </w:docPart>
    <w:docPart>
      <w:docPartPr>
        <w:name w:val="D4C849A28DEE4CA69688A077FF347C5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DA1C776-FB33-4B22-AC80-FF8B8B3EC184}"/>
      </w:docPartPr>
      <w:docPartBody>
        <w:p w:rsidR="00EE2993" w:rsidRDefault="00C36540">
          <w:pPr>
            <w:pStyle w:val="D4C849A28DEE4CA69688A077FF347C51"/>
          </w:pPr>
          <w:r>
            <w:rPr>
              <w:lang w:bidi="pt-BR"/>
            </w:rPr>
            <w:t>Ata da reunião</w:t>
          </w:r>
        </w:p>
      </w:docPartBody>
    </w:docPart>
    <w:docPart>
      <w:docPartPr>
        <w:name w:val="D83386662D4D4FA4A4C4837B487AB16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7F65217-067F-4AF5-8C3B-8751B6665AE2}"/>
      </w:docPartPr>
      <w:docPartBody>
        <w:p w:rsidR="00EE2993" w:rsidRDefault="00C36540">
          <w:pPr>
            <w:pStyle w:val="D83386662D4D4FA4A4C4837B487AB169"/>
          </w:pPr>
          <w:r>
            <w:rPr>
              <w:lang w:bidi="pt-BR"/>
            </w:rPr>
            <w:t>Data da reunião</w:t>
          </w:r>
        </w:p>
      </w:docPartBody>
    </w:docPart>
    <w:docPart>
      <w:docPartPr>
        <w:name w:val="D7806B98010F490597C9564637E01D8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CB71406-1B27-42DC-96F9-C96248BCC709}"/>
      </w:docPartPr>
      <w:docPartBody>
        <w:p w:rsidR="00EE2993" w:rsidRDefault="00C36540">
          <w:pPr>
            <w:pStyle w:val="D7806B98010F490597C9564637E01D8C"/>
          </w:pPr>
          <w:r>
            <w:rPr>
              <w:lang w:bidi="pt-BR"/>
            </w:rPr>
            <w:t>Presenças:</w:t>
          </w:r>
        </w:p>
      </w:docPartBody>
    </w:docPart>
    <w:docPart>
      <w:docPartPr>
        <w:name w:val="95395320AEC34CE787EF158D1EA05AD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2701BF6-124C-4D68-9C75-7FAAB067C16F}"/>
      </w:docPartPr>
      <w:docPartBody>
        <w:p w:rsidR="00EE2993" w:rsidRDefault="00C36540">
          <w:pPr>
            <w:pStyle w:val="95395320AEC34CE787EF158D1EA05AD5"/>
          </w:pPr>
          <w:r>
            <w:rPr>
              <w:lang w:bidi="pt-BR"/>
            </w:rPr>
            <w:t>Comunicados</w:t>
          </w:r>
        </w:p>
      </w:docPartBody>
    </w:docPart>
    <w:docPart>
      <w:docPartPr>
        <w:name w:val="BB69C8BA813A4E8889ABBC3252CC2C4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4099C42-B4AA-405F-AB23-7A8B8E5D1557}"/>
      </w:docPartPr>
      <w:docPartBody>
        <w:p w:rsidR="00EE2993" w:rsidRDefault="00C36540">
          <w:pPr>
            <w:pStyle w:val="BB69C8BA813A4E8889ABBC3252CC2C4E"/>
          </w:pPr>
          <w:r>
            <w:rPr>
              <w:lang w:bidi="pt-BR"/>
            </w:rPr>
            <w:t>Discussão</w:t>
          </w:r>
        </w:p>
      </w:docPartBody>
    </w:docPart>
    <w:docPart>
      <w:docPartPr>
        <w:name w:val="9E4B6AF472A54FAFA83730B73C48382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18DE075-2D6B-46EC-9734-7FB00A181826}"/>
      </w:docPartPr>
      <w:docPartBody>
        <w:p w:rsidR="00EE2993" w:rsidRDefault="00C36540">
          <w:pPr>
            <w:pStyle w:val="9E4B6AF472A54FAFA83730B73C483825"/>
          </w:pPr>
          <w:r>
            <w:rPr>
              <w:lang w:bidi="pt-BR"/>
            </w:rPr>
            <w:t>Resuma as discussões sobre cada tópico, insira a conclusão e atribua os itens para ação.</w:t>
          </w:r>
        </w:p>
      </w:docPartBody>
    </w:docPart>
    <w:docPart>
      <w:docPartPr>
        <w:name w:val="9A33686BC91645E6AEAC4C5752FA11D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D0356E1-A7C4-463C-9984-8BF6AA9F168E}"/>
      </w:docPartPr>
      <w:docPartBody>
        <w:p w:rsidR="00EE2993" w:rsidRDefault="00C36540">
          <w:pPr>
            <w:pStyle w:val="9A33686BC91645E6AEAC4C5752FA11DA"/>
          </w:pPr>
          <w:r>
            <w:rPr>
              <w:lang w:bidi="pt-BR"/>
            </w:rPr>
            <w:t>Mesa redonda</w:t>
          </w:r>
        </w:p>
      </w:docPartBody>
    </w:docPart>
    <w:docPart>
      <w:docPartPr>
        <w:name w:val="2EDAE7C3576A46DA91504D52556AD16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D7A8C1A-28BD-4AA4-A9D9-79144D8DC15C}"/>
      </w:docPartPr>
      <w:docPartBody>
        <w:p w:rsidR="00EE2993" w:rsidRDefault="00C36540">
          <w:pPr>
            <w:pStyle w:val="2EDAE7C3576A46DA91504D52556AD165"/>
          </w:pPr>
          <w:r>
            <w:rPr>
              <w:lang w:bidi="pt-BR"/>
            </w:rPr>
            <w:t>Resuma o status de cada área/departamento.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0AF"/>
    <w:rsid w:val="00313EE9"/>
    <w:rsid w:val="006D7889"/>
    <w:rsid w:val="007550AF"/>
    <w:rsid w:val="00A2593A"/>
    <w:rsid w:val="00A9158E"/>
    <w:rsid w:val="00C36540"/>
    <w:rsid w:val="00D7080A"/>
    <w:rsid w:val="00EE2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6F20F8B35B0E440193C782D723A5BADA">
    <w:name w:val="6F20F8B35B0E440193C782D723A5BADA"/>
  </w:style>
  <w:style w:type="paragraph" w:customStyle="1" w:styleId="D4C849A28DEE4CA69688A077FF347C51">
    <w:name w:val="D4C849A28DEE4CA69688A077FF347C51"/>
  </w:style>
  <w:style w:type="paragraph" w:customStyle="1" w:styleId="D83386662D4D4FA4A4C4837B487AB169">
    <w:name w:val="D83386662D4D4FA4A4C4837B487AB169"/>
  </w:style>
  <w:style w:type="paragraph" w:customStyle="1" w:styleId="D7806B98010F490597C9564637E01D8C">
    <w:name w:val="D7806B98010F490597C9564637E01D8C"/>
  </w:style>
  <w:style w:type="paragraph" w:customStyle="1" w:styleId="0CDF2692F56440F095D6E86D07DBA380">
    <w:name w:val="0CDF2692F56440F095D6E86D07DBA380"/>
  </w:style>
  <w:style w:type="paragraph" w:customStyle="1" w:styleId="71D9BC0750064D44AE172DE121810A8A">
    <w:name w:val="71D9BC0750064D44AE172DE121810A8A"/>
  </w:style>
  <w:style w:type="paragraph" w:customStyle="1" w:styleId="9819E48928D940D08ECF9EA8AB8749D7">
    <w:name w:val="9819E48928D940D08ECF9EA8AB8749D7"/>
  </w:style>
  <w:style w:type="paragraph" w:customStyle="1" w:styleId="927417991181408A8D44DA4290EC05D7">
    <w:name w:val="927417991181408A8D44DA4290EC05D7"/>
  </w:style>
  <w:style w:type="paragraph" w:customStyle="1" w:styleId="A9E219E5258D469E855A84567BD9F1D0">
    <w:name w:val="A9E219E5258D469E855A84567BD9F1D0"/>
  </w:style>
  <w:style w:type="paragraph" w:customStyle="1" w:styleId="95395320AEC34CE787EF158D1EA05AD5">
    <w:name w:val="95395320AEC34CE787EF158D1EA05AD5"/>
  </w:style>
  <w:style w:type="paragraph" w:customStyle="1" w:styleId="ED44116B8F5E433AAA603D3A59751D0D">
    <w:name w:val="ED44116B8F5E433AAA603D3A59751D0D"/>
  </w:style>
  <w:style w:type="paragraph" w:customStyle="1" w:styleId="BB69C8BA813A4E8889ABBC3252CC2C4E">
    <w:name w:val="BB69C8BA813A4E8889ABBC3252CC2C4E"/>
  </w:style>
  <w:style w:type="paragraph" w:customStyle="1" w:styleId="9E4B6AF472A54FAFA83730B73C483825">
    <w:name w:val="9E4B6AF472A54FAFA83730B73C483825"/>
  </w:style>
  <w:style w:type="paragraph" w:customStyle="1" w:styleId="9A33686BC91645E6AEAC4C5752FA11DA">
    <w:name w:val="9A33686BC91645E6AEAC4C5752FA11DA"/>
  </w:style>
  <w:style w:type="paragraph" w:customStyle="1" w:styleId="2EDAE7C3576A46DA91504D52556AD165">
    <w:name w:val="2EDAE7C3576A46DA91504D52556AD165"/>
  </w:style>
  <w:style w:type="character" w:styleId="TextodoEspaoReservado">
    <w:name w:val="Placeholder Text"/>
    <w:basedOn w:val="Fontepargpadro"/>
    <w:uiPriority w:val="99"/>
    <w:semiHidden/>
    <w:rsid w:val="007550AF"/>
    <w:rPr>
      <w:color w:val="404040" w:themeColor="text1" w:themeTint="BF"/>
      <w:sz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D00C56-1E06-471F-828E-792E05A212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Atas de reunião (formulário curto).dotx</Template>
  <TotalTime>42</TotalTime>
  <Pages>1</Pages>
  <Words>147</Words>
  <Characters>799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victor veniti</dc:creator>
  <cp:keywords>06/10/2020</cp:keywords>
  <dc:description>DevBand</dc:description>
  <cp:lastModifiedBy>victor veniti</cp:lastModifiedBy>
  <cp:revision>7</cp:revision>
  <dcterms:created xsi:type="dcterms:W3CDTF">2020-10-10T00:24:00Z</dcterms:created>
  <dcterms:modified xsi:type="dcterms:W3CDTF">2020-10-15T02:25:00Z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