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9A" w:rsidRPr="008A36BD" w:rsidRDefault="00357A67">
      <w:pPr>
        <w:pStyle w:val="Ttulo1"/>
        <w:rPr>
          <w:lang w:val="pt-BR"/>
        </w:rPr>
      </w:pPr>
      <w:sdt>
        <w:sdtPr>
          <w:rPr>
            <w:lang w:val="pt-BR"/>
          </w:rPr>
          <w:alias w:val="Insira o nome da organização:"/>
          <w:tag w:val=""/>
          <w:id w:val="1410501846"/>
          <w:placeholder>
            <w:docPart w:val="5B80A293C1194609B3D2062CA35E88B6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096ECE" w:rsidRPr="008A36BD">
            <w:rPr>
              <w:lang w:val="pt-BR" w:bidi="pt-BR"/>
            </w:rPr>
            <w:t>Nome da organização</w:t>
          </w:r>
        </w:sdtContent>
      </w:sdt>
    </w:p>
    <w:p w:rsidR="00934E9A" w:rsidRPr="008A36BD" w:rsidRDefault="00357A67">
      <w:pPr>
        <w:pStyle w:val="Ttulo2"/>
        <w:rPr>
          <w:lang w:val="pt-BR"/>
        </w:rPr>
      </w:pPr>
      <w:sdt>
        <w:sdtPr>
          <w:rPr>
            <w:lang w:val="pt-BR"/>
          </w:rPr>
          <w:alias w:val="Atas da reunião:"/>
          <w:tag w:val="Atas da reunião:"/>
          <w:id w:val="-953250788"/>
          <w:placeholder>
            <w:docPart w:val="E2D363B93AD544C890CAE343F10FCB43"/>
          </w:placeholder>
          <w:temporary/>
          <w:showingPlcHdr/>
          <w15:appearance w15:val="hidden"/>
        </w:sdtPr>
        <w:sdtEndPr/>
        <w:sdtContent>
          <w:r w:rsidR="006B1778" w:rsidRPr="008A36BD">
            <w:rPr>
              <w:lang w:val="pt-BR" w:bidi="pt-BR"/>
            </w:rPr>
            <w:t>Ata da reunião</w:t>
          </w:r>
        </w:sdtContent>
      </w:sdt>
    </w:p>
    <w:p w:rsidR="00934E9A" w:rsidRPr="008A36BD" w:rsidRDefault="00357A67">
      <w:pPr>
        <w:pStyle w:val="Data"/>
        <w:rPr>
          <w:lang w:val="pt-BR"/>
        </w:rPr>
      </w:pPr>
      <w:sdt>
        <w:sdtPr>
          <w:rPr>
            <w:lang w:val="pt-BR"/>
          </w:rPr>
          <w:alias w:val="Insira a data da reunião:"/>
          <w:tag w:val=""/>
          <w:id w:val="373818028"/>
          <w:placeholder>
            <w:docPart w:val="97B0EDB62600416A93FF8C1655BBAF0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F97501">
            <w:rPr>
              <w:lang w:val="pt-BR"/>
            </w:rPr>
            <w:t>01/10/2020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a de participantes presentes e data, hora e local da reunião próxima"/>
      </w:tblPr>
      <w:tblGrid>
        <w:gridCol w:w="2070"/>
        <w:gridCol w:w="6975"/>
      </w:tblGrid>
      <w:tr w:rsidR="00934E9A" w:rsidRPr="008A36BD" w:rsidTr="00226349">
        <w:sdt>
          <w:sdtPr>
            <w:rPr>
              <w:lang w:val="pt-BR"/>
            </w:rPr>
            <w:alias w:val="Presenças:"/>
            <w:tag w:val="Presenças:"/>
            <w:id w:val="1219014275"/>
            <w:placeholder>
              <w:docPart w:val="19AE8A2FAC974B98A2ED3AFB890D337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Pr="008A36BD" w:rsidRDefault="006B1778">
                <w:pPr>
                  <w:pStyle w:val="SemEspaamento"/>
                  <w:rPr>
                    <w:lang w:val="pt-BR"/>
                  </w:rPr>
                </w:pPr>
                <w:r w:rsidRPr="008A36BD">
                  <w:rPr>
                    <w:lang w:val="pt-BR" w:bidi="pt-BR"/>
                  </w:rPr>
                  <w:t>Presenças:</w:t>
                </w:r>
              </w:p>
            </w:tc>
          </w:sdtContent>
        </w:sdt>
        <w:tc>
          <w:tcPr>
            <w:tcW w:w="6975" w:type="dxa"/>
          </w:tcPr>
          <w:p w:rsidR="00F97501" w:rsidRDefault="00F97501" w:rsidP="00F97501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 xml:space="preserve">Carlos Gomes, Matheus Henrique, Hanan Ortiz, Valmor Machado, </w:t>
            </w:r>
          </w:p>
          <w:p w:rsidR="00F97501" w:rsidRDefault="00F97501" w:rsidP="00F97501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Victor Veniti, Wesley Oliveira.</w:t>
            </w:r>
          </w:p>
          <w:p w:rsidR="00934E9A" w:rsidRPr="008A36BD" w:rsidRDefault="00934E9A">
            <w:pPr>
              <w:pStyle w:val="SemEspaamento"/>
              <w:rPr>
                <w:lang w:val="pt-BR"/>
              </w:rPr>
            </w:pPr>
          </w:p>
        </w:tc>
      </w:tr>
    </w:tbl>
    <w:p w:rsidR="00934E9A" w:rsidRPr="008A36BD" w:rsidRDefault="00357A67">
      <w:pPr>
        <w:pStyle w:val="Numerada"/>
        <w:rPr>
          <w:lang w:val="pt-BR"/>
        </w:rPr>
      </w:pPr>
      <w:sdt>
        <w:sdtPr>
          <w:rPr>
            <w:lang w:val="pt-BR"/>
          </w:rPr>
          <w:alias w:val="Comunicados:"/>
          <w:tag w:val="Comunicados:"/>
          <w:id w:val="-1296670475"/>
          <w:placeholder>
            <w:docPart w:val="0C93D68916EF4142B984E2C179BBB0E4"/>
          </w:placeholder>
          <w:temporary/>
          <w:showingPlcHdr/>
          <w15:appearance w15:val="hidden"/>
        </w:sdtPr>
        <w:sdtEndPr/>
        <w:sdtContent>
          <w:r w:rsidR="006B1778" w:rsidRPr="008A36BD">
            <w:rPr>
              <w:lang w:val="pt-BR" w:bidi="pt-BR"/>
            </w:rPr>
            <w:t>Comunicados</w:t>
          </w:r>
        </w:sdtContent>
      </w:sdt>
    </w:p>
    <w:p w:rsidR="00934E9A" w:rsidRPr="008A36BD" w:rsidRDefault="00F97501">
      <w:pPr>
        <w:pStyle w:val="Recuonormal"/>
        <w:rPr>
          <w:lang w:val="pt-BR"/>
        </w:rPr>
      </w:pPr>
      <w:r>
        <w:rPr>
          <w:lang w:val="pt-BR"/>
        </w:rPr>
        <w:t>Entrega do site individual dia 15/10/2020.</w:t>
      </w:r>
    </w:p>
    <w:p w:rsidR="00934E9A" w:rsidRPr="008A36BD" w:rsidRDefault="00357A67">
      <w:pPr>
        <w:pStyle w:val="Numerada"/>
        <w:rPr>
          <w:lang w:val="pt-BR"/>
        </w:rPr>
      </w:pPr>
      <w:sdt>
        <w:sdtPr>
          <w:rPr>
            <w:lang w:val="pt-BR"/>
          </w:rPr>
          <w:alias w:val="Discussão:"/>
          <w:tag w:val="Discussão:"/>
          <w:id w:val="1971398252"/>
          <w:placeholder>
            <w:docPart w:val="5EFC0C7AECDD472FA311F4A44E32C17B"/>
          </w:placeholder>
          <w:temporary/>
          <w:showingPlcHdr/>
          <w15:appearance w15:val="hidden"/>
        </w:sdtPr>
        <w:sdtEndPr/>
        <w:sdtContent>
          <w:r w:rsidR="006A2514" w:rsidRPr="008A36BD">
            <w:rPr>
              <w:lang w:val="pt-BR" w:bidi="pt-BR"/>
            </w:rPr>
            <w:t>Discussão</w:t>
          </w:r>
        </w:sdtContent>
      </w:sdt>
    </w:p>
    <w:p w:rsidR="00F97501" w:rsidRDefault="00F97501">
      <w:pPr>
        <w:pStyle w:val="Recuonormal"/>
        <w:rPr>
          <w:lang w:val="pt-BR"/>
        </w:rPr>
      </w:pPr>
      <w:r>
        <w:rPr>
          <w:lang w:val="pt-BR"/>
        </w:rPr>
        <w:t>Foi discutido no dia 01/10/2020:</w:t>
      </w:r>
    </w:p>
    <w:p w:rsidR="00F97501" w:rsidRDefault="00F97501">
      <w:pPr>
        <w:pStyle w:val="Recuonormal"/>
        <w:rPr>
          <w:lang w:val="pt-BR"/>
        </w:rPr>
      </w:pPr>
      <w:r>
        <w:rPr>
          <w:lang w:val="pt-BR"/>
        </w:rPr>
        <w:t xml:space="preserve"> *a separação das funções de cada indivíduo</w:t>
      </w:r>
    </w:p>
    <w:p w:rsidR="00F97501" w:rsidRDefault="00F97501">
      <w:pPr>
        <w:pStyle w:val="Recuonormal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Valmor Machado, será nosso Product Owner</w:t>
      </w:r>
    </w:p>
    <w:p w:rsidR="00F97501" w:rsidRDefault="00F97501">
      <w:pPr>
        <w:pStyle w:val="Recuonormal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Matheys Henrique, será o scrum Master</w:t>
      </w:r>
    </w:p>
    <w:p w:rsidR="00F97501" w:rsidRDefault="00F97501">
      <w:pPr>
        <w:pStyle w:val="Recuonormal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Victor Veniti, Responsavel analista</w:t>
      </w:r>
    </w:p>
    <w:p w:rsidR="00F97501" w:rsidRDefault="00F97501" w:rsidP="00F97501">
      <w:pPr>
        <w:pStyle w:val="Recuonormal"/>
        <w:rPr>
          <w:lang w:val="pt-BR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• </w:t>
      </w:r>
      <w:r>
        <w:rPr>
          <w:lang w:val="pt-BR"/>
        </w:rPr>
        <w:t xml:space="preserve">Hanan Ortiz, </w:t>
      </w:r>
      <w:r>
        <w:rPr>
          <w:lang w:val="pt-BR"/>
        </w:rPr>
        <w:t xml:space="preserve">Responsável </w:t>
      </w:r>
      <w:r>
        <w:rPr>
          <w:lang w:val="pt-BR"/>
        </w:rPr>
        <w:t>Analista</w:t>
      </w:r>
    </w:p>
    <w:p w:rsidR="00F97501" w:rsidRDefault="00F97501" w:rsidP="00F97501">
      <w:pPr>
        <w:pStyle w:val="Recuonormal"/>
        <w:ind w:left="0" w:firstLine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Carlos Gomes, Programador</w:t>
      </w:r>
    </w:p>
    <w:p w:rsidR="00F97501" w:rsidRDefault="00F97501">
      <w:pPr>
        <w:pStyle w:val="Recuonormal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Wesley Oliveira, Programador</w:t>
      </w:r>
    </w:p>
    <w:p w:rsidR="00F97501" w:rsidRDefault="00F97501">
      <w:pPr>
        <w:pStyle w:val="Recuonormal"/>
        <w:rPr>
          <w:lang w:val="pt-BR"/>
        </w:rPr>
      </w:pPr>
    </w:p>
    <w:p w:rsidR="00934E9A" w:rsidRDefault="00F97501">
      <w:pPr>
        <w:pStyle w:val="Recuonormal"/>
        <w:rPr>
          <w:lang w:val="pt-BR"/>
        </w:rPr>
      </w:pPr>
      <w:r>
        <w:rPr>
          <w:lang w:val="pt-BR"/>
        </w:rPr>
        <w:t>*Remodelagem de negócio da empresa:</w:t>
      </w:r>
    </w:p>
    <w:p w:rsidR="00F97501" w:rsidRPr="008A36BD" w:rsidRDefault="00F97501">
      <w:pPr>
        <w:pStyle w:val="Recuonormal"/>
        <w:rPr>
          <w:lang w:val="pt-BR"/>
        </w:rPr>
      </w:pPr>
      <w:r>
        <w:rPr>
          <w:lang w:val="pt-BR"/>
        </w:rPr>
        <w:t>Foi decidido que a DevBand prestara somente serviço para indústrias farmacêuticas.</w:t>
      </w:r>
    </w:p>
    <w:p w:rsidR="00934E9A" w:rsidRPr="008A36BD" w:rsidRDefault="00357A67">
      <w:pPr>
        <w:pStyle w:val="Numerada"/>
        <w:rPr>
          <w:lang w:val="pt-BR"/>
        </w:rPr>
      </w:pPr>
      <w:sdt>
        <w:sdtPr>
          <w:rPr>
            <w:lang w:val="pt-BR"/>
          </w:rPr>
          <w:alias w:val="Mesa redonda:"/>
          <w:tag w:val="Mesa redonda:"/>
          <w:id w:val="1694650241"/>
          <w:placeholder>
            <w:docPart w:val="CC25D25366DD4B1A97A4BAB4E62C45A9"/>
          </w:placeholder>
          <w:temporary/>
          <w:showingPlcHdr/>
          <w15:appearance w15:val="hidden"/>
        </w:sdtPr>
        <w:sdtEndPr/>
        <w:sdtContent>
          <w:r w:rsidR="003C17E2" w:rsidRPr="008A36BD">
            <w:rPr>
              <w:lang w:val="pt-BR" w:bidi="pt-BR"/>
            </w:rPr>
            <w:t>Mesa redonda</w:t>
          </w:r>
        </w:sdtContent>
      </w:sdt>
    </w:p>
    <w:p w:rsidR="00A05EF7" w:rsidRPr="008A36BD" w:rsidRDefault="00F97501" w:rsidP="00C208FD">
      <w:pPr>
        <w:pStyle w:val="Recuonormal"/>
        <w:rPr>
          <w:lang w:val="pt-BR"/>
        </w:rPr>
      </w:pPr>
      <w:r>
        <w:rPr>
          <w:lang w:val="pt-BR"/>
        </w:rPr>
        <w:t>- Separação de funções e Remodelagem da empresa.</w:t>
      </w:r>
      <w:bookmarkStart w:id="0" w:name="_GoBack"/>
      <w:bookmarkEnd w:id="0"/>
    </w:p>
    <w:sectPr w:rsidR="00A05EF7" w:rsidRPr="008A36BD" w:rsidSect="00226349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A67" w:rsidRDefault="00357A67">
      <w:pPr>
        <w:spacing w:after="0" w:line="240" w:lineRule="auto"/>
      </w:pPr>
      <w:r>
        <w:separator/>
      </w:r>
    </w:p>
    <w:p w:rsidR="00357A67" w:rsidRDefault="00357A67"/>
  </w:endnote>
  <w:endnote w:type="continuationSeparator" w:id="0">
    <w:p w:rsidR="00357A67" w:rsidRDefault="00357A67">
      <w:pPr>
        <w:spacing w:after="0" w:line="240" w:lineRule="auto"/>
      </w:pPr>
      <w:r>
        <w:continuationSeparator/>
      </w:r>
    </w:p>
    <w:p w:rsidR="00357A67" w:rsidRDefault="00357A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A67" w:rsidRDefault="00357A67">
      <w:pPr>
        <w:spacing w:after="0" w:line="240" w:lineRule="auto"/>
      </w:pPr>
      <w:r>
        <w:separator/>
      </w:r>
    </w:p>
    <w:p w:rsidR="00357A67" w:rsidRDefault="00357A67"/>
  </w:footnote>
  <w:footnote w:type="continuationSeparator" w:id="0">
    <w:p w:rsidR="00357A67" w:rsidRDefault="00357A67">
      <w:pPr>
        <w:spacing w:after="0" w:line="240" w:lineRule="auto"/>
      </w:pPr>
      <w:r>
        <w:continuationSeparator/>
      </w:r>
    </w:p>
    <w:p w:rsidR="00357A67" w:rsidRDefault="00357A6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E9A" w:rsidRDefault="00357A67">
    <w:pPr>
      <w:pStyle w:val="Cabealho"/>
    </w:pPr>
    <w:sdt>
      <w:sdtPr>
        <w:alias w:val="Nome da organização:"/>
        <w:tag w:val=""/>
        <w:id w:val="-142659844"/>
        <w:placeholder>
          <w:docPart w:val="13F90AFB070D4080B8791A7F6D7613B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CB4FBB">
          <w:rPr>
            <w:lang w:val="pt-BR" w:bidi="pt-BR"/>
          </w:rPr>
          <w:t>Nome da organização</w:t>
        </w:r>
      </w:sdtContent>
    </w:sdt>
  </w:p>
  <w:p w:rsidR="00934E9A" w:rsidRDefault="00357A67">
    <w:pPr>
      <w:pStyle w:val="Cabealho"/>
    </w:pPr>
    <w:sdt>
      <w:sdtPr>
        <w:alias w:val="Atas da reunião:"/>
        <w:tag w:val="Atas da reunião:"/>
        <w:id w:val="-1760127990"/>
        <w:placeholder>
          <w:docPart w:val="9F6F0DAE5DA34769AA0D04854CB83EBA"/>
        </w:placeholder>
        <w:temporary/>
        <w:showingPlcHdr/>
        <w15:appearance w15:val="hidden"/>
      </w:sdtPr>
      <w:sdtEndPr/>
      <w:sdtContent>
        <w:r w:rsidR="00A05EF7">
          <w:rPr>
            <w:lang w:val="pt-BR" w:bidi="pt-BR"/>
          </w:rPr>
          <w:t>Atas da reunião</w:t>
        </w:r>
      </w:sdtContent>
    </w:sdt>
    <w:r w:rsidR="00A05EF7">
      <w:rPr>
        <w:lang w:val="pt-BR" w:bidi="pt-BR"/>
      </w:rPr>
      <w:t xml:space="preserve">, </w:t>
    </w:r>
    <w:sdt>
      <w:sdtPr>
        <w:alias w:val="Data:"/>
        <w:tag w:val=""/>
        <w:id w:val="-1612037418"/>
        <w:placeholder>
          <w:docPart w:val="CC25D25366DD4B1A97A4BAB4E62C45A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F97501">
          <w:t>01/10/2020</w:t>
        </w:r>
      </w:sdtContent>
    </w:sdt>
  </w:p>
  <w:p w:rsidR="00934E9A" w:rsidRDefault="006A6EE0">
    <w:pPr>
      <w:pStyle w:val="Cabealho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E45BB9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Numerada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01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A7720"/>
    <w:rsid w:val="002B5A3C"/>
    <w:rsid w:val="0034332A"/>
    <w:rsid w:val="00357A67"/>
    <w:rsid w:val="003C17E2"/>
    <w:rsid w:val="00416A86"/>
    <w:rsid w:val="004D4719"/>
    <w:rsid w:val="006A2514"/>
    <w:rsid w:val="006A6EE0"/>
    <w:rsid w:val="006B1778"/>
    <w:rsid w:val="006B674E"/>
    <w:rsid w:val="006E6AA5"/>
    <w:rsid w:val="007123B4"/>
    <w:rsid w:val="0083769E"/>
    <w:rsid w:val="00884772"/>
    <w:rsid w:val="008A36BD"/>
    <w:rsid w:val="00934E9A"/>
    <w:rsid w:val="009A27A1"/>
    <w:rsid w:val="00A05EF7"/>
    <w:rsid w:val="00A7005F"/>
    <w:rsid w:val="00A8223B"/>
    <w:rsid w:val="00B273A3"/>
    <w:rsid w:val="00B93153"/>
    <w:rsid w:val="00C208FD"/>
    <w:rsid w:val="00C9192D"/>
    <w:rsid w:val="00CB4FBB"/>
    <w:rsid w:val="00D03E76"/>
    <w:rsid w:val="00E31AB2"/>
    <w:rsid w:val="00E45BB9"/>
    <w:rsid w:val="00E81D49"/>
    <w:rsid w:val="00EB5064"/>
    <w:rsid w:val="00F97501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6A6B3"/>
  <w15:chartTrackingRefBased/>
  <w15:docId w15:val="{D7899956-C03F-433B-BD8B-CDA97ED2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normal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a">
    <w:name w:val="Date"/>
    <w:basedOn w:val="Normal"/>
    <w:next w:val="Normal"/>
    <w:link w:val="DataChar"/>
    <w:uiPriority w:val="1"/>
    <w:qFormat/>
    <w:pPr>
      <w:spacing w:before="80" w:line="240" w:lineRule="auto"/>
    </w:pPr>
  </w:style>
  <w:style w:type="character" w:customStyle="1" w:styleId="DataChar">
    <w:name w:val="Data Char"/>
    <w:basedOn w:val="Fontepargpadro"/>
    <w:link w:val="Data"/>
    <w:uiPriority w:val="1"/>
    <w:rPr>
      <w:spacing w:val="4"/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Pr>
      <w:spacing w:val="4"/>
      <w:sz w:val="22"/>
      <w:szCs w:val="20"/>
    </w:rPr>
  </w:style>
  <w:style w:type="character" w:styleId="TextodoEspaoReservado">
    <w:name w:val="Placeholder Text"/>
    <w:basedOn w:val="Fontepargpadro"/>
    <w:uiPriority w:val="99"/>
    <w:semiHidden/>
    <w:rsid w:val="00FC288B"/>
    <w:rPr>
      <w:color w:val="404040" w:themeColor="text1" w:themeTint="BF"/>
      <w:sz w:val="22"/>
    </w:rPr>
  </w:style>
  <w:style w:type="paragraph" w:styleId="Numerada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SemEspaamento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03E76"/>
  </w:style>
  <w:style w:type="paragraph" w:styleId="Textoembloco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03E7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03E76"/>
    <w:rPr>
      <w:spacing w:val="4"/>
      <w:sz w:val="22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03E7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03E76"/>
    <w:rPr>
      <w:spacing w:val="4"/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03E76"/>
    <w:rPr>
      <w:spacing w:val="4"/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03E76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03E76"/>
    <w:rPr>
      <w:spacing w:val="4"/>
      <w:sz w:val="22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03E7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03E76"/>
    <w:rPr>
      <w:spacing w:val="4"/>
      <w:sz w:val="22"/>
      <w:szCs w:val="2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03E76"/>
    <w:rPr>
      <w:spacing w:val="4"/>
      <w:sz w:val="22"/>
      <w:szCs w:val="20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03E76"/>
    <w:rPr>
      <w:spacing w:val="4"/>
      <w:sz w:val="22"/>
      <w:szCs w:val="20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03E76"/>
    <w:rPr>
      <w:spacing w:val="4"/>
      <w:sz w:val="2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Encerramento">
    <w:name w:val="Closing"/>
    <w:basedOn w:val="Normal"/>
    <w:link w:val="Encerramento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1"/>
    <w:semiHidden/>
    <w:rsid w:val="00D03E76"/>
    <w:rPr>
      <w:spacing w:val="4"/>
      <w:sz w:val="22"/>
      <w:szCs w:val="20"/>
    </w:rPr>
  </w:style>
  <w:style w:type="table" w:styleId="GradeColorida">
    <w:name w:val="Colorful Grid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03E7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3E76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3E76"/>
    <w:rPr>
      <w:spacing w:val="4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3E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3E76"/>
    <w:rPr>
      <w:b/>
      <w:bCs/>
      <w:spacing w:val="4"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03E76"/>
    <w:rPr>
      <w:spacing w:val="4"/>
      <w:sz w:val="22"/>
      <w:szCs w:val="20"/>
    </w:rPr>
  </w:style>
  <w:style w:type="character" w:styleId="nfase">
    <w:name w:val="Emphasis"/>
    <w:basedOn w:val="Fontepargpadro"/>
    <w:uiPriority w:val="1"/>
    <w:semiHidden/>
    <w:unhideWhenUsed/>
    <w:rsid w:val="00D03E76"/>
    <w:rPr>
      <w:i/>
      <w:iCs/>
      <w:sz w:val="22"/>
    </w:rPr>
  </w:style>
  <w:style w:type="character" w:styleId="Refdenotadefim">
    <w:name w:val="endnote reference"/>
    <w:basedOn w:val="Fontepargpadro"/>
    <w:uiPriority w:val="99"/>
    <w:semiHidden/>
    <w:unhideWhenUsed/>
    <w:rsid w:val="00D03E76"/>
    <w:rPr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03E76"/>
    <w:rPr>
      <w:spacing w:val="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Rodap">
    <w:name w:val="footer"/>
    <w:basedOn w:val="Normal"/>
    <w:link w:val="Rodap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E76"/>
    <w:rPr>
      <w:spacing w:val="4"/>
      <w:sz w:val="22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E76"/>
    <w:rPr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E76"/>
    <w:rPr>
      <w:spacing w:val="4"/>
      <w:sz w:val="22"/>
      <w:szCs w:val="20"/>
    </w:rPr>
  </w:style>
  <w:style w:type="table" w:styleId="TabeladeGrade1Clara">
    <w:name w:val="Grid Table 1 Light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3">
    <w:name w:val="Grid Table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03E76"/>
    <w:rPr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03E76"/>
    <w:rPr>
      <w:i/>
      <w:iCs/>
      <w:spacing w:val="4"/>
      <w:sz w:val="22"/>
      <w:szCs w:val="20"/>
    </w:rPr>
  </w:style>
  <w:style w:type="character" w:styleId="CitaoHTML">
    <w:name w:val="HTML Cite"/>
    <w:basedOn w:val="Fontepargpadro"/>
    <w:uiPriority w:val="99"/>
    <w:semiHidden/>
    <w:unhideWhenUsed/>
    <w:rsid w:val="00D03E76"/>
    <w:rPr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03E76"/>
    <w:rPr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Fontepargpadro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GradeClara">
    <w:name w:val="Light Grid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03E76"/>
    <w:rPr>
      <w:sz w:val="22"/>
    </w:rPr>
  </w:style>
  <w:style w:type="paragraph" w:styleId="Lista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2">
    <w:name w:val="List Table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3">
    <w:name w:val="List Table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03E76"/>
    <w:rPr>
      <w:spacing w:val="4"/>
      <w:sz w:val="22"/>
      <w:szCs w:val="20"/>
    </w:rPr>
  </w:style>
  <w:style w:type="character" w:styleId="Nmerodepgina">
    <w:name w:val="page number"/>
    <w:basedOn w:val="Fontepargpadro"/>
    <w:uiPriority w:val="99"/>
    <w:semiHidden/>
    <w:unhideWhenUsed/>
    <w:rsid w:val="00D03E76"/>
    <w:rPr>
      <w:sz w:val="22"/>
    </w:rPr>
  </w:style>
  <w:style w:type="table" w:styleId="TabelaSimples1">
    <w:name w:val="Plain Table 1"/>
    <w:basedOn w:val="Tabela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udao">
    <w:name w:val="Salutation"/>
    <w:basedOn w:val="Normal"/>
    <w:next w:val="Normal"/>
    <w:link w:val="SaudaoChar"/>
    <w:uiPriority w:val="1"/>
    <w:semiHidden/>
    <w:unhideWhenUsed/>
    <w:qFormat/>
    <w:rsid w:val="00D03E76"/>
  </w:style>
  <w:style w:type="character" w:customStyle="1" w:styleId="SaudaoChar">
    <w:name w:val="Saudação Char"/>
    <w:basedOn w:val="Fontepargpadro"/>
    <w:link w:val="Saudao"/>
    <w:uiPriority w:val="1"/>
    <w:semiHidden/>
    <w:rsid w:val="00D03E76"/>
    <w:rPr>
      <w:spacing w:val="4"/>
      <w:sz w:val="22"/>
      <w:szCs w:val="20"/>
    </w:rPr>
  </w:style>
  <w:style w:type="paragraph" w:styleId="Assinatura">
    <w:name w:val="Signature"/>
    <w:basedOn w:val="Normal"/>
    <w:link w:val="Assinatura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1"/>
    <w:semiHidden/>
    <w:rsid w:val="00D03E76"/>
    <w:rPr>
      <w:spacing w:val="4"/>
      <w:sz w:val="22"/>
      <w:szCs w:val="20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03E76"/>
    <w:rPr>
      <w:sz w:val="22"/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D03E76"/>
    <w:rPr>
      <w:b/>
      <w:bCs/>
      <w:sz w:val="2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elacomefeitos3D1">
    <w:name w:val="Table 3D effects 1"/>
    <w:basedOn w:val="Tabela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E76"/>
    <w:pPr>
      <w:outlineLvl w:val="9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%20veniti\AppData\Roaming\Microsoft\Modelos\Atas%20de%20reuni&#227;o%20(formul&#225;rio%20curt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80A293C1194609B3D2062CA35E88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C40628-4778-4AB1-93EB-3569C9868F6A}"/>
      </w:docPartPr>
      <w:docPartBody>
        <w:p w:rsidR="00000000" w:rsidRDefault="00426862">
          <w:pPr>
            <w:pStyle w:val="5B80A293C1194609B3D2062CA35E88B6"/>
          </w:pPr>
          <w:r>
            <w:rPr>
              <w:lang w:bidi="pt-BR"/>
            </w:rPr>
            <w:t>Nome da organização</w:t>
          </w:r>
        </w:p>
      </w:docPartBody>
    </w:docPart>
    <w:docPart>
      <w:docPartPr>
        <w:name w:val="E2D363B93AD544C890CAE343F10FCB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1A12A-B8BF-4D89-AF39-1D86BBF2D2FE}"/>
      </w:docPartPr>
      <w:docPartBody>
        <w:p w:rsidR="00000000" w:rsidRDefault="00426862">
          <w:pPr>
            <w:pStyle w:val="E2D363B93AD544C890CAE343F10FCB43"/>
          </w:pPr>
          <w:r>
            <w:rPr>
              <w:lang w:bidi="pt-BR"/>
            </w:rPr>
            <w:t>Ata da reunião</w:t>
          </w:r>
        </w:p>
      </w:docPartBody>
    </w:docPart>
    <w:docPart>
      <w:docPartPr>
        <w:name w:val="97B0EDB62600416A93FF8C1655BBAF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2E04FC-839E-4231-AF95-DE1481E29C1F}"/>
      </w:docPartPr>
      <w:docPartBody>
        <w:p w:rsidR="00000000" w:rsidRDefault="00426862">
          <w:pPr>
            <w:pStyle w:val="97B0EDB62600416A93FF8C1655BBAF00"/>
          </w:pPr>
          <w:r>
            <w:rPr>
              <w:lang w:bidi="pt-BR"/>
            </w:rPr>
            <w:t>Data da reunião</w:t>
          </w:r>
        </w:p>
      </w:docPartBody>
    </w:docPart>
    <w:docPart>
      <w:docPartPr>
        <w:name w:val="19AE8A2FAC974B98A2ED3AFB890D33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0FCFFD-6B9E-4AC5-95D3-CE6914255EF3}"/>
      </w:docPartPr>
      <w:docPartBody>
        <w:p w:rsidR="00000000" w:rsidRDefault="00426862">
          <w:pPr>
            <w:pStyle w:val="19AE8A2FAC974B98A2ED3AFB890D3374"/>
          </w:pPr>
          <w:r>
            <w:rPr>
              <w:lang w:bidi="pt-BR"/>
            </w:rPr>
            <w:t>Presenças:</w:t>
          </w:r>
        </w:p>
      </w:docPartBody>
    </w:docPart>
    <w:docPart>
      <w:docPartPr>
        <w:name w:val="0C93D68916EF4142B984E2C179BBB0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DEB301-0817-4A15-9D31-078C54F4BBE6}"/>
      </w:docPartPr>
      <w:docPartBody>
        <w:p w:rsidR="00000000" w:rsidRDefault="00426862">
          <w:pPr>
            <w:pStyle w:val="0C93D68916EF4142B984E2C179BBB0E4"/>
          </w:pPr>
          <w:r>
            <w:rPr>
              <w:lang w:bidi="pt-BR"/>
            </w:rPr>
            <w:t>Comunicados</w:t>
          </w:r>
        </w:p>
      </w:docPartBody>
    </w:docPart>
    <w:docPart>
      <w:docPartPr>
        <w:name w:val="5EFC0C7AECDD472FA311F4A44E32C1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5150BA-56DD-49F4-ABBB-F319C9C8C696}"/>
      </w:docPartPr>
      <w:docPartBody>
        <w:p w:rsidR="00000000" w:rsidRDefault="00426862">
          <w:pPr>
            <w:pStyle w:val="5EFC0C7AECDD472FA311F4A44E32C17B"/>
          </w:pPr>
          <w:r>
            <w:rPr>
              <w:lang w:bidi="pt-BR"/>
            </w:rPr>
            <w:t>Discussão</w:t>
          </w:r>
        </w:p>
      </w:docPartBody>
    </w:docPart>
    <w:docPart>
      <w:docPartPr>
        <w:name w:val="13F90AFB070D4080B8791A7F6D7613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15FEA3-DEB3-4139-95FC-17D9C6DA7365}"/>
      </w:docPartPr>
      <w:docPartBody>
        <w:p w:rsidR="00000000" w:rsidRDefault="00426862">
          <w:pPr>
            <w:pStyle w:val="13F90AFB070D4080B8791A7F6D7613BA"/>
          </w:pPr>
          <w:r>
            <w:rPr>
              <w:lang w:bidi="pt-BR"/>
            </w:rPr>
            <w:t>Resuma as discussões sobre cada tópico, insira a conclusão e atribua os itens para ação.</w:t>
          </w:r>
        </w:p>
      </w:docPartBody>
    </w:docPart>
    <w:docPart>
      <w:docPartPr>
        <w:name w:val="CC25D25366DD4B1A97A4BAB4E62C45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7B76B2-0558-4A4A-A954-407BC2253A2C}"/>
      </w:docPartPr>
      <w:docPartBody>
        <w:p w:rsidR="00000000" w:rsidRDefault="00426862">
          <w:pPr>
            <w:pStyle w:val="CC25D25366DD4B1A97A4BAB4E62C45A9"/>
          </w:pPr>
          <w:r>
            <w:rPr>
              <w:lang w:bidi="pt-BR"/>
            </w:rPr>
            <w:t>Mesa redonda</w:t>
          </w:r>
        </w:p>
      </w:docPartBody>
    </w:docPart>
    <w:docPart>
      <w:docPartPr>
        <w:name w:val="9F6F0DAE5DA34769AA0D04854CB83E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E25306-2EBD-46D8-92CE-1C67E295F3C5}"/>
      </w:docPartPr>
      <w:docPartBody>
        <w:p w:rsidR="00000000" w:rsidRDefault="00426862">
          <w:pPr>
            <w:pStyle w:val="9F6F0DAE5DA34769AA0D04854CB83EBA"/>
          </w:pPr>
          <w:r>
            <w:rPr>
              <w:lang w:bidi="pt-BR"/>
            </w:rPr>
            <w:t>Resuma o status de cada área/departamento.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62"/>
    <w:rsid w:val="0042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B80A293C1194609B3D2062CA35E88B6">
    <w:name w:val="5B80A293C1194609B3D2062CA35E88B6"/>
  </w:style>
  <w:style w:type="paragraph" w:customStyle="1" w:styleId="E2D363B93AD544C890CAE343F10FCB43">
    <w:name w:val="E2D363B93AD544C890CAE343F10FCB43"/>
  </w:style>
  <w:style w:type="paragraph" w:customStyle="1" w:styleId="97B0EDB62600416A93FF8C1655BBAF00">
    <w:name w:val="97B0EDB62600416A93FF8C1655BBAF00"/>
  </w:style>
  <w:style w:type="paragraph" w:customStyle="1" w:styleId="19AE8A2FAC974B98A2ED3AFB890D3374">
    <w:name w:val="19AE8A2FAC974B98A2ED3AFB890D3374"/>
  </w:style>
  <w:style w:type="paragraph" w:customStyle="1" w:styleId="E204222124D940728F8075929F157177">
    <w:name w:val="E204222124D940728F8075929F157177"/>
  </w:style>
  <w:style w:type="paragraph" w:customStyle="1" w:styleId="BE629CDBD90F41179D7F7815FE7A18FF">
    <w:name w:val="BE629CDBD90F41179D7F7815FE7A18FF"/>
  </w:style>
  <w:style w:type="paragraph" w:customStyle="1" w:styleId="F0B6170E96554679A4F7430067E5745A">
    <w:name w:val="F0B6170E96554679A4F7430067E5745A"/>
  </w:style>
  <w:style w:type="paragraph" w:customStyle="1" w:styleId="E476614E61EE4A74A33AF65C7DC57841">
    <w:name w:val="E476614E61EE4A74A33AF65C7DC57841"/>
  </w:style>
  <w:style w:type="paragraph" w:customStyle="1" w:styleId="DAFE7CCD56284755B6139549F89BB02F">
    <w:name w:val="DAFE7CCD56284755B6139549F89BB02F"/>
  </w:style>
  <w:style w:type="paragraph" w:customStyle="1" w:styleId="0C93D68916EF4142B984E2C179BBB0E4">
    <w:name w:val="0C93D68916EF4142B984E2C179BBB0E4"/>
  </w:style>
  <w:style w:type="paragraph" w:customStyle="1" w:styleId="B1193EF680064835B6E45544B06DF5ED">
    <w:name w:val="B1193EF680064835B6E45544B06DF5ED"/>
  </w:style>
  <w:style w:type="paragraph" w:customStyle="1" w:styleId="5EFC0C7AECDD472FA311F4A44E32C17B">
    <w:name w:val="5EFC0C7AECDD472FA311F4A44E32C17B"/>
  </w:style>
  <w:style w:type="paragraph" w:customStyle="1" w:styleId="13F90AFB070D4080B8791A7F6D7613BA">
    <w:name w:val="13F90AFB070D4080B8791A7F6D7613BA"/>
  </w:style>
  <w:style w:type="paragraph" w:customStyle="1" w:styleId="CC25D25366DD4B1A97A4BAB4E62C45A9">
    <w:name w:val="CC25D25366DD4B1A97A4BAB4E62C45A9"/>
  </w:style>
  <w:style w:type="paragraph" w:customStyle="1" w:styleId="9F6F0DAE5DA34769AA0D04854CB83EBA">
    <w:name w:val="9F6F0DAE5DA34769AA0D04854CB83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Atas de reunião (formulário curto).dotx</Template>
  <TotalTime>10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veniti</dc:creator>
  <cp:keywords>01/10/2020</cp:keywords>
  <dc:description/>
  <cp:lastModifiedBy>victor veniti</cp:lastModifiedBy>
  <cp:revision>1</cp:revision>
  <dcterms:created xsi:type="dcterms:W3CDTF">2020-10-15T02:03:00Z</dcterms:created>
  <dcterms:modified xsi:type="dcterms:W3CDTF">2020-10-15T02:14:00Z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