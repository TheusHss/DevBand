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9A" w:rsidRPr="008A36BD" w:rsidRDefault="00910412">
      <w:pPr>
        <w:pStyle w:val="Ttulo1"/>
        <w:rPr>
          <w:lang w:val="pt-BR"/>
        </w:rPr>
      </w:pPr>
      <w:sdt>
        <w:sdtPr>
          <w:rPr>
            <w:lang w:val="pt-BR"/>
          </w:rPr>
          <w:alias w:val="Insira o nome da organização:"/>
          <w:tag w:val=""/>
          <w:id w:val="1410501846"/>
          <w:placeholder>
            <w:docPart w:val="54FFB7E862E2405C89CDD7567056F63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96ECE" w:rsidRPr="008A36BD">
            <w:rPr>
              <w:lang w:val="pt-BR" w:bidi="pt-BR"/>
            </w:rPr>
            <w:t>Nome da organização</w:t>
          </w:r>
        </w:sdtContent>
      </w:sdt>
    </w:p>
    <w:p w:rsidR="00934E9A" w:rsidRPr="008A36BD" w:rsidRDefault="00910412">
      <w:pPr>
        <w:pStyle w:val="Ttulo2"/>
        <w:rPr>
          <w:lang w:val="pt-BR"/>
        </w:rPr>
      </w:pPr>
      <w:sdt>
        <w:sdtPr>
          <w:rPr>
            <w:lang w:val="pt-BR"/>
          </w:rPr>
          <w:alias w:val="Atas da reunião:"/>
          <w:tag w:val="Atas da reunião:"/>
          <w:id w:val="-953250788"/>
          <w:placeholder>
            <w:docPart w:val="44EFB1689E3648AAB84938FDBA2ED877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Ata da reunião</w:t>
          </w:r>
        </w:sdtContent>
      </w:sdt>
    </w:p>
    <w:p w:rsidR="00934E9A" w:rsidRPr="008A36BD" w:rsidRDefault="00910412">
      <w:pPr>
        <w:pStyle w:val="Data"/>
        <w:rPr>
          <w:lang w:val="pt-BR"/>
        </w:rPr>
      </w:pPr>
      <w:sdt>
        <w:sdtPr>
          <w:rPr>
            <w:lang w:val="pt-BR"/>
          </w:rPr>
          <w:alias w:val="Insira a data da reunião:"/>
          <w:tag w:val=""/>
          <w:id w:val="373818028"/>
          <w:placeholder>
            <w:docPart w:val="E773D24BF8D841C5B6BCB4313DBD5FD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54F66">
            <w:rPr>
              <w:lang w:val="pt-BR"/>
            </w:rPr>
            <w:t>13/10/2020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a de participantes presentes e data, hora e local da reunião próxima"/>
      </w:tblPr>
      <w:tblGrid>
        <w:gridCol w:w="2070"/>
        <w:gridCol w:w="6975"/>
      </w:tblGrid>
      <w:tr w:rsidR="00934E9A" w:rsidRPr="008A36BD" w:rsidTr="00226349">
        <w:sdt>
          <w:sdtPr>
            <w:rPr>
              <w:lang w:val="pt-BR"/>
            </w:rPr>
            <w:alias w:val="Presenças:"/>
            <w:tag w:val="Presenças:"/>
            <w:id w:val="1219014275"/>
            <w:placeholder>
              <w:docPart w:val="4D38292DFF9B4D929992A0F28A4E93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8A36BD" w:rsidRDefault="006B1778">
                <w:pPr>
                  <w:pStyle w:val="SemEspaamento"/>
                  <w:rPr>
                    <w:lang w:val="pt-BR"/>
                  </w:rPr>
                </w:pPr>
                <w:r w:rsidRPr="008A36BD">
                  <w:rPr>
                    <w:lang w:val="pt-BR" w:bidi="pt-BR"/>
                  </w:rPr>
                  <w:t>Presenças:</w:t>
                </w:r>
              </w:p>
            </w:tc>
          </w:sdtContent>
        </w:sdt>
        <w:tc>
          <w:tcPr>
            <w:tcW w:w="6975" w:type="dxa"/>
          </w:tcPr>
          <w:p w:rsidR="00954F66" w:rsidRDefault="00954F66" w:rsidP="00954F6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Carlos Gomes, Matheus Henrique, Hanan Ortiz, Valmor Machado, </w:t>
            </w:r>
          </w:p>
          <w:p w:rsidR="00954F66" w:rsidRDefault="00954F66" w:rsidP="00954F66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Victor Veniti, Wesley Oliveira.</w:t>
            </w:r>
          </w:p>
          <w:p w:rsidR="00934E9A" w:rsidRPr="008A36BD" w:rsidRDefault="00934E9A">
            <w:pPr>
              <w:pStyle w:val="SemEspaamento"/>
              <w:rPr>
                <w:lang w:val="pt-BR"/>
              </w:rPr>
            </w:pPr>
          </w:p>
        </w:tc>
      </w:tr>
    </w:tbl>
    <w:p w:rsidR="00934E9A" w:rsidRPr="008A36BD" w:rsidRDefault="00910412">
      <w:pPr>
        <w:pStyle w:val="Numerada"/>
        <w:rPr>
          <w:lang w:val="pt-BR"/>
        </w:rPr>
      </w:pPr>
      <w:sdt>
        <w:sdtPr>
          <w:rPr>
            <w:lang w:val="pt-BR"/>
          </w:rPr>
          <w:alias w:val="Comunicados:"/>
          <w:tag w:val="Comunicados:"/>
          <w:id w:val="-1296670475"/>
          <w:placeholder>
            <w:docPart w:val="3B63BBDBB68B492A9B47C0283F26ABFA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Comunicados</w:t>
          </w:r>
        </w:sdtContent>
      </w:sdt>
    </w:p>
    <w:p w:rsidR="00934E9A" w:rsidRPr="008A36BD" w:rsidRDefault="00954F66">
      <w:pPr>
        <w:pStyle w:val="Recuonormal"/>
        <w:rPr>
          <w:lang w:val="pt-BR"/>
        </w:rPr>
      </w:pPr>
      <w:r>
        <w:rPr>
          <w:lang w:val="pt-BR"/>
        </w:rPr>
        <w:t>- Entrega do DashBoard</w:t>
      </w:r>
      <w:r w:rsidR="00247310">
        <w:rPr>
          <w:lang w:val="pt-BR"/>
        </w:rPr>
        <w:t xml:space="preserve"> do site institucional</w:t>
      </w:r>
      <w:r>
        <w:rPr>
          <w:lang w:val="pt-BR"/>
        </w:rPr>
        <w:t xml:space="preserve"> </w:t>
      </w:r>
      <w:r w:rsidR="00247310">
        <w:rPr>
          <w:lang w:val="pt-BR"/>
        </w:rPr>
        <w:t>20/10/2020</w:t>
      </w:r>
    </w:p>
    <w:p w:rsidR="00934E9A" w:rsidRPr="008A36BD" w:rsidRDefault="00910412">
      <w:pPr>
        <w:pStyle w:val="Numerada"/>
        <w:rPr>
          <w:lang w:val="pt-BR"/>
        </w:rPr>
      </w:pPr>
      <w:sdt>
        <w:sdtPr>
          <w:rPr>
            <w:lang w:val="pt-BR"/>
          </w:rPr>
          <w:alias w:val="Discussão:"/>
          <w:tag w:val="Discussão:"/>
          <w:id w:val="1971398252"/>
          <w:placeholder>
            <w:docPart w:val="3F447698F0C743048AB0D4E2AC44632A"/>
          </w:placeholder>
          <w:temporary/>
          <w:showingPlcHdr/>
          <w15:appearance w15:val="hidden"/>
        </w:sdtPr>
        <w:sdtEndPr/>
        <w:sdtContent>
          <w:r w:rsidR="006A2514" w:rsidRPr="008A36BD">
            <w:rPr>
              <w:lang w:val="pt-BR" w:bidi="pt-BR"/>
            </w:rPr>
            <w:t>Discussão</w:t>
          </w:r>
        </w:sdtContent>
      </w:sdt>
    </w:p>
    <w:p w:rsidR="00954F66" w:rsidRDefault="00954F66" w:rsidP="00954F66">
      <w:pPr>
        <w:pStyle w:val="Recuonormal"/>
        <w:rPr>
          <w:lang w:val="pt-BR"/>
        </w:rPr>
      </w:pPr>
      <w:r>
        <w:rPr>
          <w:lang w:val="pt-BR"/>
        </w:rPr>
        <w:t>- Criação do HLD</w:t>
      </w:r>
      <w:r>
        <w:rPr>
          <w:noProof/>
          <w:lang w:val="pt-BR" w:eastAsia="pt-BR"/>
        </w:rPr>
        <w:drawing>
          <wp:inline distT="0" distB="0" distL="0" distR="0">
            <wp:extent cx="5731510" cy="157797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267d68-6563-4d41-a052-082a0fc6f31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6" cy="16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66" w:rsidRDefault="00954F66">
      <w:pPr>
        <w:pStyle w:val="Recuonormal"/>
        <w:rPr>
          <w:lang w:val="pt-BR"/>
        </w:rPr>
      </w:pPr>
    </w:p>
    <w:p w:rsidR="00954F66" w:rsidRPr="008A36BD" w:rsidRDefault="00954F66">
      <w:pPr>
        <w:pStyle w:val="Recuonormal"/>
        <w:rPr>
          <w:lang w:val="pt-BR"/>
        </w:rPr>
      </w:pPr>
      <w:r>
        <w:rPr>
          <w:lang w:val="pt-BR"/>
        </w:rPr>
        <w:t>- Criação do protótipo do site institucional</w:t>
      </w:r>
    </w:p>
    <w:p w:rsidR="00934E9A" w:rsidRPr="008A36BD" w:rsidRDefault="00910412">
      <w:pPr>
        <w:pStyle w:val="Numerada"/>
        <w:rPr>
          <w:lang w:val="pt-BR"/>
        </w:rPr>
      </w:pPr>
      <w:sdt>
        <w:sdtPr>
          <w:rPr>
            <w:lang w:val="pt-BR"/>
          </w:rPr>
          <w:alias w:val="Mesa redonda:"/>
          <w:tag w:val="Mesa redonda:"/>
          <w:id w:val="1694650241"/>
          <w:placeholder>
            <w:docPart w:val="0E877470F79A4AD191EBE46AE8FC5E90"/>
          </w:placeholder>
          <w:temporary/>
          <w:showingPlcHdr/>
          <w15:appearance w15:val="hidden"/>
        </w:sdtPr>
        <w:sdtEndPr/>
        <w:sdtContent>
          <w:r w:rsidR="003C17E2" w:rsidRPr="008A36BD">
            <w:rPr>
              <w:lang w:val="pt-BR" w:bidi="pt-BR"/>
            </w:rPr>
            <w:t>Mesa redonda</w:t>
          </w:r>
        </w:sdtContent>
      </w:sdt>
    </w:p>
    <w:p w:rsidR="00A05EF7" w:rsidRPr="008A36BD" w:rsidRDefault="00247310" w:rsidP="00C208FD">
      <w:pPr>
        <w:pStyle w:val="Recuonormal"/>
        <w:rPr>
          <w:lang w:val="pt-BR"/>
        </w:rPr>
      </w:pPr>
      <w:r>
        <w:rPr>
          <w:lang w:val="pt-BR"/>
        </w:rPr>
        <w:t>Criação de HLD e do protótipo.</w:t>
      </w:r>
      <w:bookmarkStart w:id="0" w:name="_GoBack"/>
      <w:bookmarkEnd w:id="0"/>
    </w:p>
    <w:sectPr w:rsidR="00A05EF7" w:rsidRPr="008A36BD" w:rsidSect="00226349">
      <w:head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12" w:rsidRDefault="00910412">
      <w:pPr>
        <w:spacing w:after="0" w:line="240" w:lineRule="auto"/>
      </w:pPr>
      <w:r>
        <w:separator/>
      </w:r>
    </w:p>
    <w:p w:rsidR="00910412" w:rsidRDefault="00910412"/>
  </w:endnote>
  <w:endnote w:type="continuationSeparator" w:id="0">
    <w:p w:rsidR="00910412" w:rsidRDefault="00910412">
      <w:pPr>
        <w:spacing w:after="0" w:line="240" w:lineRule="auto"/>
      </w:pPr>
      <w:r>
        <w:continuationSeparator/>
      </w:r>
    </w:p>
    <w:p w:rsidR="00910412" w:rsidRDefault="009104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12" w:rsidRDefault="00910412">
      <w:pPr>
        <w:spacing w:after="0" w:line="240" w:lineRule="auto"/>
      </w:pPr>
      <w:r>
        <w:separator/>
      </w:r>
    </w:p>
    <w:p w:rsidR="00910412" w:rsidRDefault="00910412"/>
  </w:footnote>
  <w:footnote w:type="continuationSeparator" w:id="0">
    <w:p w:rsidR="00910412" w:rsidRDefault="00910412">
      <w:pPr>
        <w:spacing w:after="0" w:line="240" w:lineRule="auto"/>
      </w:pPr>
      <w:r>
        <w:continuationSeparator/>
      </w:r>
    </w:p>
    <w:p w:rsidR="00910412" w:rsidRDefault="009104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9A" w:rsidRDefault="00910412">
    <w:pPr>
      <w:pStyle w:val="Cabealho"/>
    </w:pPr>
    <w:sdt>
      <w:sdtPr>
        <w:alias w:val="Nome da organização:"/>
        <w:tag w:val=""/>
        <w:id w:val="-142659844"/>
        <w:placeholder>
          <w:docPart w:val="1EE1193ED35C4570863E95728DD7127D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CB4FBB">
          <w:rPr>
            <w:lang w:val="pt-BR" w:bidi="pt-BR"/>
          </w:rPr>
          <w:t>Nome da organização</w:t>
        </w:r>
      </w:sdtContent>
    </w:sdt>
  </w:p>
  <w:p w:rsidR="00934E9A" w:rsidRDefault="00910412">
    <w:pPr>
      <w:pStyle w:val="Cabealho"/>
    </w:pPr>
    <w:sdt>
      <w:sdtPr>
        <w:alias w:val="Atas da reunião:"/>
        <w:tag w:val="Atas da reunião:"/>
        <w:id w:val="-1760127990"/>
        <w:placeholder>
          <w:docPart w:val="3590BC6189E44C8294EC30E0D96B370C"/>
        </w:placeholder>
        <w:temporary/>
        <w:showingPlcHdr/>
        <w15:appearance w15:val="hidden"/>
      </w:sdtPr>
      <w:sdtEndPr/>
      <w:sdtContent>
        <w:r w:rsidR="00A05EF7">
          <w:rPr>
            <w:lang w:val="pt-BR" w:bidi="pt-BR"/>
          </w:rPr>
          <w:t>Atas da reunião</w:t>
        </w:r>
      </w:sdtContent>
    </w:sdt>
    <w:r w:rsidR="00A05EF7">
      <w:rPr>
        <w:lang w:val="pt-BR" w:bidi="pt-BR"/>
      </w:rPr>
      <w:t xml:space="preserve">, </w:t>
    </w:r>
    <w:sdt>
      <w:sdtPr>
        <w:alias w:val="Data:"/>
        <w:tag w:val=""/>
        <w:id w:val="-1612037418"/>
        <w:placeholder>
          <w:docPart w:val="0E877470F79A4AD191EBE46AE8FC5E9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954F66">
          <w:t>13/10/2020</w:t>
        </w:r>
      </w:sdtContent>
    </w:sdt>
  </w:p>
  <w:p w:rsidR="00934E9A" w:rsidRDefault="006A6EE0">
    <w:pPr>
      <w:pStyle w:val="Cabealho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45BB9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erad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66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47310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3769E"/>
    <w:rsid w:val="00884772"/>
    <w:rsid w:val="008A36BD"/>
    <w:rsid w:val="00910412"/>
    <w:rsid w:val="00934E9A"/>
    <w:rsid w:val="00954F66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6A6B3"/>
  <w15:chartTrackingRefBased/>
  <w15:docId w15:val="{4C1BC222-6A35-440F-8B1D-2EBCF5D2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normal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a">
    <w:name w:val="Date"/>
    <w:basedOn w:val="Normal"/>
    <w:next w:val="Normal"/>
    <w:link w:val="DataChar"/>
    <w:uiPriority w:val="1"/>
    <w:qFormat/>
    <w:pPr>
      <w:spacing w:before="80" w:line="240" w:lineRule="auto"/>
    </w:pPr>
  </w:style>
  <w:style w:type="character" w:customStyle="1" w:styleId="DataChar">
    <w:name w:val="Data Char"/>
    <w:basedOn w:val="Fontepargpadro"/>
    <w:link w:val="Data"/>
    <w:uiPriority w:val="1"/>
    <w:rPr>
      <w:spacing w:val="4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pacing w:val="4"/>
      <w:sz w:val="22"/>
      <w:szCs w:val="20"/>
    </w:rPr>
  </w:style>
  <w:style w:type="character" w:styleId="TextodoEspaoReservado">
    <w:name w:val="Placeholder Text"/>
    <w:basedOn w:val="Fontepargpadro"/>
    <w:uiPriority w:val="99"/>
    <w:semiHidden/>
    <w:rsid w:val="00FC288B"/>
    <w:rPr>
      <w:color w:val="404040" w:themeColor="text1" w:themeTint="BF"/>
      <w:sz w:val="22"/>
    </w:rPr>
  </w:style>
  <w:style w:type="paragraph" w:styleId="Numerada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SemEspaamento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03E76"/>
  </w:style>
  <w:style w:type="paragraph" w:styleId="Textoembloco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03E7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03E76"/>
    <w:rPr>
      <w:spacing w:val="4"/>
      <w:sz w:val="22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03E7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03E76"/>
    <w:rPr>
      <w:spacing w:val="4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03E76"/>
    <w:rPr>
      <w:spacing w:val="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03E76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03E76"/>
    <w:rPr>
      <w:spacing w:val="4"/>
      <w:sz w:val="22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03E7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03E76"/>
    <w:rPr>
      <w:spacing w:val="4"/>
      <w:sz w:val="22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03E76"/>
    <w:rPr>
      <w:spacing w:val="4"/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1"/>
    <w:semiHidden/>
    <w:rsid w:val="00D03E76"/>
    <w:rPr>
      <w:spacing w:val="4"/>
      <w:sz w:val="22"/>
      <w:szCs w:val="20"/>
    </w:rPr>
  </w:style>
  <w:style w:type="table" w:styleId="GradeColorida">
    <w:name w:val="Colorful Grid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03E7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76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76"/>
    <w:rPr>
      <w:spacing w:val="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76"/>
    <w:rPr>
      <w:b/>
      <w:bCs/>
      <w:spacing w:val="4"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03E76"/>
    <w:rPr>
      <w:spacing w:val="4"/>
      <w:sz w:val="22"/>
      <w:szCs w:val="20"/>
    </w:rPr>
  </w:style>
  <w:style w:type="character" w:styleId="nfase">
    <w:name w:val="Emphasis"/>
    <w:basedOn w:val="Fontepargpadro"/>
    <w:uiPriority w:val="1"/>
    <w:semiHidden/>
    <w:unhideWhenUsed/>
    <w:rsid w:val="00D03E76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03E76"/>
    <w:rPr>
      <w:spacing w:val="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Rodap">
    <w:name w:val="footer"/>
    <w:basedOn w:val="Normal"/>
    <w:link w:val="Rodap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76"/>
    <w:rPr>
      <w:spacing w:val="4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76"/>
    <w:rPr>
      <w:spacing w:val="4"/>
      <w:sz w:val="22"/>
      <w:szCs w:val="20"/>
    </w:rPr>
  </w:style>
  <w:style w:type="table" w:styleId="TabeladeGrade1Clara">
    <w:name w:val="Grid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03E76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03E76"/>
    <w:rPr>
      <w:i/>
      <w:iCs/>
      <w:spacing w:val="4"/>
      <w:sz w:val="22"/>
      <w:szCs w:val="20"/>
    </w:rPr>
  </w:style>
  <w:style w:type="character" w:styleId="CitaoHTML">
    <w:name w:val="HTML Cit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03E76"/>
    <w:rPr>
      <w:sz w:val="22"/>
    </w:rPr>
  </w:style>
  <w:style w:type="paragraph" w:styleId="Lista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03E76"/>
    <w:rPr>
      <w:spacing w:val="4"/>
      <w:sz w:val="22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D03E76"/>
    <w:rPr>
      <w:sz w:val="22"/>
    </w:rPr>
  </w:style>
  <w:style w:type="table" w:styleId="TabelaSimples1">
    <w:name w:val="Plain Table 1"/>
    <w:basedOn w:val="Tabela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udao">
    <w:name w:val="Salutation"/>
    <w:basedOn w:val="Normal"/>
    <w:next w:val="Normal"/>
    <w:link w:val="SaudaoChar"/>
    <w:uiPriority w:val="1"/>
    <w:semiHidden/>
    <w:unhideWhenUsed/>
    <w:qFormat/>
    <w:rsid w:val="00D03E76"/>
  </w:style>
  <w:style w:type="character" w:customStyle="1" w:styleId="SaudaoChar">
    <w:name w:val="Saudação Char"/>
    <w:basedOn w:val="Fontepargpadro"/>
    <w:link w:val="Saudao"/>
    <w:uiPriority w:val="1"/>
    <w:semiHidden/>
    <w:rsid w:val="00D03E76"/>
    <w:rPr>
      <w:spacing w:val="4"/>
      <w:sz w:val="22"/>
      <w:szCs w:val="20"/>
    </w:rPr>
  </w:style>
  <w:style w:type="paragraph" w:styleId="Assinatura">
    <w:name w:val="Signature"/>
    <w:basedOn w:val="Normal"/>
    <w:link w:val="Assinatura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03E76"/>
    <w:rPr>
      <w:sz w:val="22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D03E76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veniti\AppData\Roaming\Microsoft\Modelos\Atas%20de%20reuni&#227;o%20(formul&#225;rio%20cur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FFB7E862E2405C89CDD7567056F6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B704A-97C9-49FF-B85B-E5A073FDBB3F}"/>
      </w:docPartPr>
      <w:docPartBody>
        <w:p w:rsidR="00000000" w:rsidRDefault="000C54FD">
          <w:pPr>
            <w:pStyle w:val="54FFB7E862E2405C89CDD7567056F634"/>
          </w:pPr>
          <w:r>
            <w:rPr>
              <w:lang w:bidi="pt-BR"/>
            </w:rPr>
            <w:t>Nome da organização</w:t>
          </w:r>
        </w:p>
      </w:docPartBody>
    </w:docPart>
    <w:docPart>
      <w:docPartPr>
        <w:name w:val="44EFB1689E3648AAB84938FDBA2ED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00CA46-5358-43F4-99AE-9A3DBCF8BAE6}"/>
      </w:docPartPr>
      <w:docPartBody>
        <w:p w:rsidR="00000000" w:rsidRDefault="000C54FD">
          <w:pPr>
            <w:pStyle w:val="44EFB1689E3648AAB84938FDBA2ED877"/>
          </w:pPr>
          <w:r>
            <w:rPr>
              <w:lang w:bidi="pt-BR"/>
            </w:rPr>
            <w:t>Ata da reunião</w:t>
          </w:r>
        </w:p>
      </w:docPartBody>
    </w:docPart>
    <w:docPart>
      <w:docPartPr>
        <w:name w:val="E773D24BF8D841C5B6BCB4313DBD5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59BBFF-CCDD-42DD-8263-A95C933AB8CE}"/>
      </w:docPartPr>
      <w:docPartBody>
        <w:p w:rsidR="00000000" w:rsidRDefault="000C54FD">
          <w:pPr>
            <w:pStyle w:val="E773D24BF8D841C5B6BCB4313DBD5FDB"/>
          </w:pPr>
          <w:r>
            <w:rPr>
              <w:lang w:bidi="pt-BR"/>
            </w:rPr>
            <w:t>Data da reunião</w:t>
          </w:r>
        </w:p>
      </w:docPartBody>
    </w:docPart>
    <w:docPart>
      <w:docPartPr>
        <w:name w:val="4D38292DFF9B4D929992A0F28A4E9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3742A9-9080-4F10-AF05-2EEEC3CAB08E}"/>
      </w:docPartPr>
      <w:docPartBody>
        <w:p w:rsidR="00000000" w:rsidRDefault="000C54FD">
          <w:pPr>
            <w:pStyle w:val="4D38292DFF9B4D929992A0F28A4E9308"/>
          </w:pPr>
          <w:r>
            <w:rPr>
              <w:lang w:bidi="pt-BR"/>
            </w:rPr>
            <w:t>Presenças:</w:t>
          </w:r>
        </w:p>
      </w:docPartBody>
    </w:docPart>
    <w:docPart>
      <w:docPartPr>
        <w:name w:val="3B63BBDBB68B492A9B47C0283F26AB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21E693-FAB3-42EF-AD9D-970466F999AD}"/>
      </w:docPartPr>
      <w:docPartBody>
        <w:p w:rsidR="00000000" w:rsidRDefault="000C54FD">
          <w:pPr>
            <w:pStyle w:val="3B63BBDBB68B492A9B47C0283F26ABFA"/>
          </w:pPr>
          <w:r>
            <w:rPr>
              <w:lang w:bidi="pt-BR"/>
            </w:rPr>
            <w:t>Comunicados</w:t>
          </w:r>
        </w:p>
      </w:docPartBody>
    </w:docPart>
    <w:docPart>
      <w:docPartPr>
        <w:name w:val="3F447698F0C743048AB0D4E2AC4463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9B96C-B242-4C88-82E4-89CEA0416E6E}"/>
      </w:docPartPr>
      <w:docPartBody>
        <w:p w:rsidR="00000000" w:rsidRDefault="000C54FD">
          <w:pPr>
            <w:pStyle w:val="3F447698F0C743048AB0D4E2AC44632A"/>
          </w:pPr>
          <w:r>
            <w:rPr>
              <w:lang w:bidi="pt-BR"/>
            </w:rPr>
            <w:t>Discussão</w:t>
          </w:r>
        </w:p>
      </w:docPartBody>
    </w:docPart>
    <w:docPart>
      <w:docPartPr>
        <w:name w:val="1EE1193ED35C4570863E95728DD712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9C458-F6EF-43B9-9FAA-7E1394BD8EBC}"/>
      </w:docPartPr>
      <w:docPartBody>
        <w:p w:rsidR="00000000" w:rsidRDefault="000C54FD">
          <w:pPr>
            <w:pStyle w:val="1EE1193ED35C4570863E95728DD7127D"/>
          </w:pPr>
          <w:r>
            <w:rPr>
              <w:lang w:bidi="pt-BR"/>
            </w:rPr>
            <w:t>Resuma as discussões sobre cada tópico, insira a conclusão e atribua os itens para ação.</w:t>
          </w:r>
        </w:p>
      </w:docPartBody>
    </w:docPart>
    <w:docPart>
      <w:docPartPr>
        <w:name w:val="0E877470F79A4AD191EBE46AE8FC5E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8E9D72-89B7-40C7-BE77-8A31C4C67ABC}"/>
      </w:docPartPr>
      <w:docPartBody>
        <w:p w:rsidR="00000000" w:rsidRDefault="000C54FD">
          <w:pPr>
            <w:pStyle w:val="0E877470F79A4AD191EBE46AE8FC5E90"/>
          </w:pPr>
          <w:r>
            <w:rPr>
              <w:lang w:bidi="pt-BR"/>
            </w:rPr>
            <w:t>Mesa redonda</w:t>
          </w:r>
        </w:p>
      </w:docPartBody>
    </w:docPart>
    <w:docPart>
      <w:docPartPr>
        <w:name w:val="3590BC6189E44C8294EC30E0D96B37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591CD9-B206-45AA-85CE-B2C4397D8D93}"/>
      </w:docPartPr>
      <w:docPartBody>
        <w:p w:rsidR="00000000" w:rsidRDefault="000C54FD">
          <w:pPr>
            <w:pStyle w:val="3590BC6189E44C8294EC30E0D96B370C"/>
          </w:pPr>
          <w:r>
            <w:rPr>
              <w:lang w:bidi="pt-BR"/>
            </w:rPr>
            <w:t>Resuma o status de cada área/departamento.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FD"/>
    <w:rsid w:val="000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FFB7E862E2405C89CDD7567056F634">
    <w:name w:val="54FFB7E862E2405C89CDD7567056F634"/>
  </w:style>
  <w:style w:type="paragraph" w:customStyle="1" w:styleId="44EFB1689E3648AAB84938FDBA2ED877">
    <w:name w:val="44EFB1689E3648AAB84938FDBA2ED877"/>
  </w:style>
  <w:style w:type="paragraph" w:customStyle="1" w:styleId="E773D24BF8D841C5B6BCB4313DBD5FDB">
    <w:name w:val="E773D24BF8D841C5B6BCB4313DBD5FDB"/>
  </w:style>
  <w:style w:type="paragraph" w:customStyle="1" w:styleId="4D38292DFF9B4D929992A0F28A4E9308">
    <w:name w:val="4D38292DFF9B4D929992A0F28A4E9308"/>
  </w:style>
  <w:style w:type="paragraph" w:customStyle="1" w:styleId="CD5846E0713E426AB1D47672D02FECB4">
    <w:name w:val="CD5846E0713E426AB1D47672D02FECB4"/>
  </w:style>
  <w:style w:type="paragraph" w:customStyle="1" w:styleId="355B2297ECE94609B4D9F288D7C45C9B">
    <w:name w:val="355B2297ECE94609B4D9F288D7C45C9B"/>
  </w:style>
  <w:style w:type="paragraph" w:customStyle="1" w:styleId="000C8283240A4AE3A75A67C7AEB8F926">
    <w:name w:val="000C8283240A4AE3A75A67C7AEB8F926"/>
  </w:style>
  <w:style w:type="paragraph" w:customStyle="1" w:styleId="F4A94BCAA33B461991040E2FB3FC1870">
    <w:name w:val="F4A94BCAA33B461991040E2FB3FC1870"/>
  </w:style>
  <w:style w:type="paragraph" w:customStyle="1" w:styleId="AA02F9FDDD65460D9A5AE9D4655F161D">
    <w:name w:val="AA02F9FDDD65460D9A5AE9D4655F161D"/>
  </w:style>
  <w:style w:type="paragraph" w:customStyle="1" w:styleId="3B63BBDBB68B492A9B47C0283F26ABFA">
    <w:name w:val="3B63BBDBB68B492A9B47C0283F26ABFA"/>
  </w:style>
  <w:style w:type="paragraph" w:customStyle="1" w:styleId="92C8C8EFFF0C448B9A9EC5D9EE1C8415">
    <w:name w:val="92C8C8EFFF0C448B9A9EC5D9EE1C8415"/>
  </w:style>
  <w:style w:type="paragraph" w:customStyle="1" w:styleId="3F447698F0C743048AB0D4E2AC44632A">
    <w:name w:val="3F447698F0C743048AB0D4E2AC44632A"/>
  </w:style>
  <w:style w:type="paragraph" w:customStyle="1" w:styleId="1EE1193ED35C4570863E95728DD7127D">
    <w:name w:val="1EE1193ED35C4570863E95728DD7127D"/>
  </w:style>
  <w:style w:type="paragraph" w:customStyle="1" w:styleId="0E877470F79A4AD191EBE46AE8FC5E90">
    <w:name w:val="0E877470F79A4AD191EBE46AE8FC5E90"/>
  </w:style>
  <w:style w:type="paragraph" w:customStyle="1" w:styleId="3590BC6189E44C8294EC30E0D96B370C">
    <w:name w:val="3590BC6189E44C8294EC30E0D96B3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 de reunião (formulário curto).dotx</Template>
  <TotalTime>10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veniti</dc:creator>
  <cp:keywords>13/10/2020</cp:keywords>
  <dc:description/>
  <cp:lastModifiedBy>victor veniti</cp:lastModifiedBy>
  <cp:revision>1</cp:revision>
  <dcterms:created xsi:type="dcterms:W3CDTF">2020-10-15T02:25:00Z</dcterms:created>
  <dcterms:modified xsi:type="dcterms:W3CDTF">2020-10-15T02:38:00Z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